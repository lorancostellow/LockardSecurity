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AA1" w:rsidRPr="00004AA1" w:rsidRDefault="00004AA1" w:rsidP="00004AA1">
      <w:pPr>
        <w:widowControl w:val="0"/>
        <w:autoSpaceDE w:val="0"/>
        <w:autoSpaceDN w:val="0"/>
        <w:adjustRightInd w:val="0"/>
        <w:rPr>
          <w:rFonts w:ascii="Times" w:hAnsi="Times" w:cs="Times"/>
          <w:b/>
          <w:bCs/>
          <w:sz w:val="28"/>
          <w:szCs w:val="28"/>
        </w:rPr>
      </w:pPr>
      <w:r w:rsidRPr="00004AA1">
        <w:rPr>
          <w:rFonts w:ascii="Times" w:hAnsi="Times" w:cs="Times"/>
          <w:b/>
          <w:bCs/>
          <w:sz w:val="28"/>
          <w:szCs w:val="28"/>
        </w:rPr>
        <w:t>1. The Purpose of the Document</w:t>
      </w: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b/>
          <w:bCs/>
          <w:sz w:val="28"/>
          <w:szCs w:val="28"/>
        </w:rPr>
      </w:pPr>
      <w:r w:rsidRPr="00004AA1">
        <w:rPr>
          <w:rFonts w:ascii="Times" w:hAnsi="Times" w:cs="Times"/>
          <w:b/>
          <w:bCs/>
          <w:sz w:val="28"/>
          <w:szCs w:val="28"/>
        </w:rPr>
        <w:t>1.1 The Business</w:t>
      </w:r>
    </w:p>
    <w:p w:rsidR="00004AA1" w:rsidRPr="00004AA1" w:rsidRDefault="00004AA1" w:rsidP="00004AA1">
      <w:pPr>
        <w:widowControl w:val="0"/>
        <w:autoSpaceDE w:val="0"/>
        <w:autoSpaceDN w:val="0"/>
        <w:adjustRightInd w:val="0"/>
        <w:rPr>
          <w:rFonts w:ascii="Times" w:hAnsi="Times" w:cs="Times"/>
          <w:sz w:val="28"/>
          <w:szCs w:val="28"/>
        </w:rPr>
      </w:pPr>
      <w:r w:rsidRPr="00004AA1">
        <w:rPr>
          <w:rFonts w:ascii="Times" w:hAnsi="Times" w:cs="Times"/>
          <w:sz w:val="28"/>
          <w:szCs w:val="28"/>
        </w:rPr>
        <w:t>“Lockard Security”</w:t>
      </w:r>
      <w:r w:rsidR="000743B6">
        <w:rPr>
          <w:rFonts w:ascii="Times" w:hAnsi="Times" w:cs="Times"/>
          <w:sz w:val="28"/>
          <w:szCs w:val="28"/>
        </w:rPr>
        <w:t xml:space="preserve"> is a small home security firm </w:t>
      </w:r>
      <w:r w:rsidRPr="00004AA1">
        <w:rPr>
          <w:rFonts w:ascii="Times" w:hAnsi="Times" w:cs="Times"/>
          <w:sz w:val="28"/>
          <w:szCs w:val="28"/>
        </w:rPr>
        <w:t>with 20 employees. Currently the firm installs home alarm systems without telephone notification, or any home management features. The firm believes that there is now room for expansion in their product range and business, due to the difficult</w:t>
      </w:r>
      <w:r w:rsidR="000743B6">
        <w:rPr>
          <w:rFonts w:ascii="Times" w:hAnsi="Times" w:cs="Times"/>
          <w:sz w:val="28"/>
          <w:szCs w:val="28"/>
        </w:rPr>
        <w:t>y that</w:t>
      </w:r>
      <w:r w:rsidRPr="00004AA1">
        <w:rPr>
          <w:rFonts w:ascii="Times" w:hAnsi="Times" w:cs="Times"/>
          <w:sz w:val="28"/>
          <w:szCs w:val="28"/>
        </w:rPr>
        <w:t xml:space="preserve"> securing one's home from thieves causes. </w:t>
      </w: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b/>
          <w:bCs/>
          <w:sz w:val="28"/>
          <w:szCs w:val="28"/>
        </w:rPr>
      </w:pPr>
      <w:r w:rsidRPr="00004AA1">
        <w:rPr>
          <w:rFonts w:ascii="Times" w:hAnsi="Times" w:cs="Times"/>
          <w:b/>
          <w:bCs/>
          <w:sz w:val="28"/>
          <w:szCs w:val="28"/>
        </w:rPr>
        <w:t>1.2 Goal of the Project</w:t>
      </w:r>
    </w:p>
    <w:p w:rsidR="00004AA1" w:rsidRPr="00004AA1" w:rsidRDefault="00004AA1" w:rsidP="00004AA1">
      <w:pPr>
        <w:widowControl w:val="0"/>
        <w:autoSpaceDE w:val="0"/>
        <w:autoSpaceDN w:val="0"/>
        <w:adjustRightInd w:val="0"/>
        <w:rPr>
          <w:rFonts w:ascii="Times" w:hAnsi="Times" w:cs="Times"/>
          <w:b/>
          <w:bCs/>
          <w:sz w:val="28"/>
          <w:szCs w:val="28"/>
        </w:rPr>
      </w:pPr>
    </w:p>
    <w:p w:rsidR="00004AA1" w:rsidRDefault="00004AA1" w:rsidP="00004AA1">
      <w:pPr>
        <w:widowControl w:val="0"/>
        <w:autoSpaceDE w:val="0"/>
        <w:autoSpaceDN w:val="0"/>
        <w:adjustRightInd w:val="0"/>
        <w:rPr>
          <w:rFonts w:ascii="Times" w:hAnsi="Times" w:cs="Times"/>
          <w:sz w:val="28"/>
          <w:szCs w:val="28"/>
        </w:rPr>
      </w:pPr>
      <w:r w:rsidRPr="00004AA1">
        <w:rPr>
          <w:rFonts w:ascii="Times" w:hAnsi="Times" w:cs="Times"/>
          <w:sz w:val="28"/>
          <w:szCs w:val="28"/>
        </w:rPr>
        <w:t>The goal of the project is to develop a hardware/software solution and to offer a high tech home alarm and monitoring system. The project aims to provide customers with easier access to features such as heating control, lighting control, fire alarms, house alarm, panic alarm, carbon monoxide level monitoring, and text notifications.</w:t>
      </w:r>
    </w:p>
    <w:p w:rsid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r w:rsidRPr="00004AA1">
        <w:rPr>
          <w:rFonts w:ascii="Times" w:hAnsi="Times" w:cs="Times"/>
          <w:sz w:val="28"/>
          <w:szCs w:val="28"/>
        </w:rPr>
        <w:t xml:space="preserve">Customers will also be provided with an easily accessible app to monitor their settings, as well as the option to have a full monitoring service provided for them on the website. The website will also provide users with the option to edit their monitoring settings. </w:t>
      </w: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b/>
          <w:bCs/>
          <w:sz w:val="28"/>
          <w:szCs w:val="28"/>
        </w:rPr>
      </w:pPr>
    </w:p>
    <w:p w:rsidR="00004AA1" w:rsidRPr="00004AA1" w:rsidRDefault="00004AA1" w:rsidP="00004AA1">
      <w:pPr>
        <w:widowControl w:val="0"/>
        <w:autoSpaceDE w:val="0"/>
        <w:autoSpaceDN w:val="0"/>
        <w:adjustRightInd w:val="0"/>
        <w:rPr>
          <w:rFonts w:ascii="Times" w:hAnsi="Times" w:cs="Times"/>
          <w:b/>
          <w:bCs/>
          <w:sz w:val="28"/>
          <w:szCs w:val="28"/>
        </w:rPr>
      </w:pPr>
      <w:r w:rsidRPr="00004AA1">
        <w:rPr>
          <w:rFonts w:ascii="Times" w:hAnsi="Times" w:cs="Times"/>
          <w:b/>
          <w:bCs/>
          <w:sz w:val="28"/>
          <w:szCs w:val="28"/>
        </w:rPr>
        <w:t>2. The Stakeholders</w:t>
      </w:r>
    </w:p>
    <w:p w:rsidR="00004AA1" w:rsidRPr="00004AA1" w:rsidRDefault="00004AA1" w:rsidP="00004AA1">
      <w:pPr>
        <w:widowControl w:val="0"/>
        <w:autoSpaceDE w:val="0"/>
        <w:autoSpaceDN w:val="0"/>
        <w:adjustRightInd w:val="0"/>
        <w:rPr>
          <w:rFonts w:ascii="Times" w:hAnsi="Times" w:cs="Times"/>
          <w:b/>
          <w:bCs/>
          <w:sz w:val="28"/>
          <w:szCs w:val="28"/>
        </w:rPr>
      </w:pPr>
    </w:p>
    <w:p w:rsidR="00004AA1" w:rsidRPr="00004AA1" w:rsidRDefault="00004AA1" w:rsidP="00004AA1">
      <w:pPr>
        <w:widowControl w:val="0"/>
        <w:autoSpaceDE w:val="0"/>
        <w:autoSpaceDN w:val="0"/>
        <w:adjustRightInd w:val="0"/>
        <w:rPr>
          <w:rFonts w:ascii="Times" w:hAnsi="Times" w:cs="Times"/>
          <w:b/>
          <w:bCs/>
          <w:sz w:val="28"/>
          <w:szCs w:val="28"/>
        </w:rPr>
      </w:pPr>
      <w:r w:rsidRPr="00004AA1">
        <w:rPr>
          <w:rFonts w:ascii="Times" w:hAnsi="Times" w:cs="Times"/>
          <w:b/>
          <w:bCs/>
          <w:sz w:val="28"/>
          <w:szCs w:val="28"/>
        </w:rPr>
        <w:t>2.1 Stakeholders</w:t>
      </w:r>
    </w:p>
    <w:p w:rsidR="00004AA1" w:rsidRPr="00004AA1" w:rsidRDefault="00004AA1" w:rsidP="00004AA1">
      <w:pPr>
        <w:widowControl w:val="0"/>
        <w:autoSpaceDE w:val="0"/>
        <w:autoSpaceDN w:val="0"/>
        <w:adjustRightInd w:val="0"/>
        <w:rPr>
          <w:rFonts w:ascii="Times" w:hAnsi="Times" w:cs="Times"/>
          <w:b/>
          <w:bCs/>
          <w:sz w:val="28"/>
          <w:szCs w:val="28"/>
        </w:rPr>
      </w:pPr>
    </w:p>
    <w:p w:rsidR="00004AA1" w:rsidRPr="00004AA1" w:rsidRDefault="00004AA1" w:rsidP="00004AA1">
      <w:pPr>
        <w:widowControl w:val="0"/>
        <w:autoSpaceDE w:val="0"/>
        <w:autoSpaceDN w:val="0"/>
        <w:adjustRightInd w:val="0"/>
        <w:rPr>
          <w:rFonts w:ascii="Times" w:hAnsi="Times" w:cs="Times"/>
          <w:sz w:val="28"/>
          <w:szCs w:val="28"/>
        </w:rPr>
      </w:pPr>
      <w:r w:rsidRPr="00004AA1">
        <w:rPr>
          <w:rFonts w:ascii="Times" w:hAnsi="Times" w:cs="Times"/>
          <w:sz w:val="28"/>
          <w:szCs w:val="28"/>
        </w:rPr>
        <w:t>S01: “Lockard Security”</w:t>
      </w:r>
    </w:p>
    <w:p w:rsidR="00004AA1" w:rsidRPr="00004AA1" w:rsidRDefault="00004AA1" w:rsidP="00004AA1">
      <w:pPr>
        <w:widowControl w:val="0"/>
        <w:numPr>
          <w:ilvl w:val="0"/>
          <w:numId w:val="1"/>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Have security knowledge</w:t>
      </w:r>
    </w:p>
    <w:p w:rsidR="00004AA1" w:rsidRPr="00004AA1" w:rsidRDefault="00004AA1" w:rsidP="00004AA1">
      <w:pPr>
        <w:widowControl w:val="0"/>
        <w:numPr>
          <w:ilvl w:val="0"/>
          <w:numId w:val="1"/>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Have knowledge about the requirements and specifications</w:t>
      </w:r>
    </w:p>
    <w:p w:rsidR="00004AA1" w:rsidRPr="00004AA1" w:rsidRDefault="00004AA1" w:rsidP="00004AA1">
      <w:pPr>
        <w:widowControl w:val="0"/>
        <w:numPr>
          <w:ilvl w:val="0"/>
          <w:numId w:val="1"/>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First contact when gathering requirements</w:t>
      </w:r>
    </w:p>
    <w:p w:rsidR="00004AA1" w:rsidRPr="00004AA1" w:rsidRDefault="00004AA1" w:rsidP="00004AA1">
      <w:pPr>
        <w:widowControl w:val="0"/>
        <w:numPr>
          <w:ilvl w:val="0"/>
          <w:numId w:val="1"/>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First contact for opinions on all aspects of the system</w:t>
      </w: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r w:rsidRPr="00004AA1">
        <w:rPr>
          <w:rFonts w:ascii="Times" w:hAnsi="Times" w:cs="Times"/>
          <w:sz w:val="28"/>
          <w:szCs w:val="28"/>
        </w:rPr>
        <w:t>S02: Home Owners</w:t>
      </w:r>
    </w:p>
    <w:p w:rsidR="00004AA1" w:rsidRPr="00004AA1" w:rsidRDefault="00004AA1" w:rsidP="00004AA1">
      <w:pPr>
        <w:widowControl w:val="0"/>
        <w:numPr>
          <w:ilvl w:val="0"/>
          <w:numId w:val="2"/>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Potential customers for the home monitoring system</w:t>
      </w: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r w:rsidRPr="00004AA1">
        <w:rPr>
          <w:rFonts w:ascii="Times" w:hAnsi="Times" w:cs="Times"/>
          <w:sz w:val="28"/>
          <w:szCs w:val="28"/>
        </w:rPr>
        <w:t>S03: “Lockard Security” Customers</w:t>
      </w:r>
    </w:p>
    <w:p w:rsidR="00004AA1" w:rsidRPr="00004AA1" w:rsidRDefault="00004AA1" w:rsidP="00004AA1">
      <w:pPr>
        <w:widowControl w:val="0"/>
        <w:numPr>
          <w:ilvl w:val="0"/>
          <w:numId w:val="3"/>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Interact with all aspects of the system</w:t>
      </w:r>
    </w:p>
    <w:p w:rsidR="00004AA1" w:rsidRPr="00004AA1" w:rsidRDefault="00004AA1" w:rsidP="00004AA1">
      <w:pPr>
        <w:widowControl w:val="0"/>
        <w:numPr>
          <w:ilvl w:val="0"/>
          <w:numId w:val="3"/>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Will be affected by system performance</w:t>
      </w:r>
    </w:p>
    <w:p w:rsidR="00004AA1" w:rsidRPr="00004AA1" w:rsidRDefault="00004AA1" w:rsidP="00004AA1">
      <w:pPr>
        <w:widowControl w:val="0"/>
        <w:numPr>
          <w:ilvl w:val="0"/>
          <w:numId w:val="3"/>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Will be relying on the system to provide their home security</w:t>
      </w:r>
    </w:p>
    <w:p w:rsidR="00004AA1" w:rsidRPr="00004AA1" w:rsidRDefault="00004AA1" w:rsidP="00004AA1">
      <w:pPr>
        <w:widowControl w:val="0"/>
        <w:numPr>
          <w:ilvl w:val="0"/>
          <w:numId w:val="3"/>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Will be able to provide feedback on the system's performance</w:t>
      </w:r>
    </w:p>
    <w:p w:rsidR="00004AA1" w:rsidRPr="00004AA1" w:rsidRDefault="00004AA1" w:rsidP="00004AA1">
      <w:pPr>
        <w:widowControl w:val="0"/>
        <w:numPr>
          <w:ilvl w:val="0"/>
          <w:numId w:val="3"/>
        </w:numPr>
        <w:tabs>
          <w:tab w:val="left" w:pos="220"/>
          <w:tab w:val="left" w:pos="720"/>
        </w:tabs>
        <w:autoSpaceDE w:val="0"/>
        <w:autoSpaceDN w:val="0"/>
        <w:adjustRightInd w:val="0"/>
        <w:ind w:hanging="72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r w:rsidRPr="00004AA1">
        <w:rPr>
          <w:rFonts w:ascii="Times" w:hAnsi="Times" w:cs="Times"/>
          <w:sz w:val="28"/>
          <w:szCs w:val="28"/>
        </w:rPr>
        <w:t>S04: Our Group</w:t>
      </w:r>
    </w:p>
    <w:p w:rsidR="00004AA1" w:rsidRPr="00004AA1" w:rsidRDefault="00004AA1" w:rsidP="00004AA1">
      <w:pPr>
        <w:widowControl w:val="0"/>
        <w:numPr>
          <w:ilvl w:val="0"/>
          <w:numId w:val="4"/>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Responsible for the development of the Home Monitoring System</w:t>
      </w:r>
    </w:p>
    <w:p w:rsidR="00004AA1" w:rsidRPr="00004AA1" w:rsidRDefault="00004AA1" w:rsidP="00004AA1">
      <w:pPr>
        <w:widowControl w:val="0"/>
        <w:numPr>
          <w:ilvl w:val="0"/>
          <w:numId w:val="4"/>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Required to gather requirements for the system from all other stakeholders</w:t>
      </w: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b/>
          <w:bCs/>
          <w:sz w:val="28"/>
          <w:szCs w:val="28"/>
        </w:rPr>
      </w:pPr>
      <w:r w:rsidRPr="00004AA1">
        <w:rPr>
          <w:rFonts w:ascii="Times" w:hAnsi="Times" w:cs="Times"/>
          <w:b/>
          <w:bCs/>
          <w:sz w:val="28"/>
          <w:szCs w:val="28"/>
        </w:rPr>
        <w:t>2.2 The Hands on users of the apps</w:t>
      </w:r>
    </w:p>
    <w:p w:rsidR="00004AA1" w:rsidRPr="00004AA1" w:rsidRDefault="00004AA1" w:rsidP="00004AA1">
      <w:pPr>
        <w:widowControl w:val="0"/>
        <w:autoSpaceDE w:val="0"/>
        <w:autoSpaceDN w:val="0"/>
        <w:adjustRightInd w:val="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r w:rsidRPr="00004AA1">
        <w:rPr>
          <w:rFonts w:ascii="Times" w:hAnsi="Times" w:cs="Times"/>
          <w:sz w:val="28"/>
          <w:szCs w:val="28"/>
        </w:rPr>
        <w:t>HU01: “Lockard Security” present and potential customers (Primary App and Website Users)</w:t>
      </w:r>
    </w:p>
    <w:p w:rsidR="00004AA1" w:rsidRPr="00004AA1" w:rsidRDefault="00004AA1" w:rsidP="00004AA1">
      <w:pPr>
        <w:widowControl w:val="0"/>
        <w:numPr>
          <w:ilvl w:val="0"/>
          <w:numId w:val="5"/>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Role: To view and edit their home monitoring system settings</w:t>
      </w:r>
    </w:p>
    <w:p w:rsidR="00004AA1" w:rsidRPr="00004AA1" w:rsidRDefault="00004AA1" w:rsidP="00004AA1">
      <w:pPr>
        <w:widowControl w:val="0"/>
        <w:numPr>
          <w:ilvl w:val="0"/>
          <w:numId w:val="5"/>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Subject Matter Experience: Novice</w:t>
      </w:r>
    </w:p>
    <w:p w:rsidR="00004AA1" w:rsidRPr="00004AA1" w:rsidRDefault="00004AA1" w:rsidP="00004AA1">
      <w:pPr>
        <w:widowControl w:val="0"/>
        <w:numPr>
          <w:ilvl w:val="0"/>
          <w:numId w:val="5"/>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Technological Experience: Novice</w:t>
      </w:r>
    </w:p>
    <w:p w:rsidR="00004AA1" w:rsidRPr="00004AA1" w:rsidRDefault="00004AA1" w:rsidP="00004AA1">
      <w:pPr>
        <w:widowControl w:val="0"/>
        <w:numPr>
          <w:ilvl w:val="0"/>
          <w:numId w:val="5"/>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Linguistic Skills: Website and app currently only available in English</w:t>
      </w:r>
    </w:p>
    <w:p w:rsidR="00004AA1" w:rsidRPr="00004AA1" w:rsidRDefault="00004AA1" w:rsidP="00004AA1">
      <w:pPr>
        <w:widowControl w:val="0"/>
        <w:numPr>
          <w:ilvl w:val="0"/>
          <w:numId w:val="5"/>
        </w:numPr>
        <w:tabs>
          <w:tab w:val="left" w:pos="220"/>
          <w:tab w:val="left" w:pos="720"/>
        </w:tabs>
        <w:autoSpaceDE w:val="0"/>
        <w:autoSpaceDN w:val="0"/>
        <w:adjustRightInd w:val="0"/>
        <w:ind w:hanging="720"/>
        <w:rPr>
          <w:rFonts w:ascii="Times" w:hAnsi="Times" w:cs="Times"/>
          <w:sz w:val="28"/>
          <w:szCs w:val="28"/>
        </w:rPr>
      </w:pPr>
    </w:p>
    <w:p w:rsidR="00004AA1" w:rsidRPr="00004AA1" w:rsidRDefault="00004AA1" w:rsidP="00004AA1">
      <w:pPr>
        <w:widowControl w:val="0"/>
        <w:autoSpaceDE w:val="0"/>
        <w:autoSpaceDN w:val="0"/>
        <w:adjustRightInd w:val="0"/>
        <w:rPr>
          <w:rFonts w:ascii="Times" w:hAnsi="Times" w:cs="Times"/>
          <w:sz w:val="28"/>
          <w:szCs w:val="28"/>
        </w:rPr>
      </w:pPr>
      <w:r w:rsidRPr="00004AA1">
        <w:rPr>
          <w:rFonts w:ascii="Times" w:hAnsi="Times" w:cs="Times"/>
          <w:sz w:val="28"/>
          <w:szCs w:val="28"/>
        </w:rPr>
        <w:t>HU02: “Lockard Security” Employees (Home Monitoring System Maintainers and Fitters)</w:t>
      </w:r>
    </w:p>
    <w:p w:rsidR="00004AA1" w:rsidRPr="00004AA1" w:rsidRDefault="00004AA1" w:rsidP="00004AA1">
      <w:pPr>
        <w:widowControl w:val="0"/>
        <w:numPr>
          <w:ilvl w:val="0"/>
          <w:numId w:val="6"/>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 xml:space="preserve">Role: Fit alarm and home monitoring systems, and maintain the systems once they have been uploaded. </w:t>
      </w:r>
    </w:p>
    <w:p w:rsidR="00004AA1" w:rsidRPr="00004AA1" w:rsidRDefault="00004AA1" w:rsidP="00004AA1">
      <w:pPr>
        <w:widowControl w:val="0"/>
        <w:numPr>
          <w:ilvl w:val="0"/>
          <w:numId w:val="6"/>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Subject Matter Experience:</w:t>
      </w:r>
    </w:p>
    <w:p w:rsidR="00004AA1" w:rsidRPr="00004AA1" w:rsidRDefault="00004AA1" w:rsidP="00004AA1">
      <w:pPr>
        <w:widowControl w:val="0"/>
        <w:numPr>
          <w:ilvl w:val="0"/>
          <w:numId w:val="6"/>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Technological Experience:</w:t>
      </w:r>
    </w:p>
    <w:p w:rsidR="00004AA1" w:rsidRPr="00004AA1" w:rsidRDefault="00004AA1" w:rsidP="00004AA1">
      <w:pPr>
        <w:widowControl w:val="0"/>
        <w:numPr>
          <w:ilvl w:val="0"/>
          <w:numId w:val="6"/>
        </w:numPr>
        <w:tabs>
          <w:tab w:val="left" w:pos="220"/>
          <w:tab w:val="left" w:pos="720"/>
        </w:tabs>
        <w:autoSpaceDE w:val="0"/>
        <w:autoSpaceDN w:val="0"/>
        <w:adjustRightInd w:val="0"/>
        <w:ind w:hanging="720"/>
        <w:rPr>
          <w:rFonts w:ascii="Times" w:hAnsi="Times" w:cs="Times"/>
          <w:sz w:val="28"/>
          <w:szCs w:val="28"/>
        </w:rPr>
      </w:pPr>
      <w:r w:rsidRPr="00004AA1">
        <w:rPr>
          <w:rFonts w:ascii="Times" w:hAnsi="Times" w:cs="Times"/>
          <w:sz w:val="28"/>
          <w:szCs w:val="28"/>
        </w:rPr>
        <w:t>Linguistic Skills:</w:t>
      </w:r>
    </w:p>
    <w:p w:rsidR="004A2862" w:rsidRDefault="004A2862"/>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p w:rsidR="007B357F" w:rsidRDefault="007B357F" w:rsidP="007B357F">
      <w:pPr>
        <w:widowControl w:val="0"/>
        <w:autoSpaceDE w:val="0"/>
        <w:autoSpaceDN w:val="0"/>
        <w:adjustRightInd w:val="0"/>
        <w:rPr>
          <w:rFonts w:ascii="Times" w:hAnsi="Times" w:cs="Times"/>
          <w:b/>
          <w:bCs/>
          <w:sz w:val="28"/>
          <w:szCs w:val="28"/>
        </w:rPr>
      </w:pPr>
      <w:r>
        <w:rPr>
          <w:rFonts w:ascii="Times" w:hAnsi="Times" w:cs="Times"/>
          <w:b/>
          <w:bCs/>
          <w:sz w:val="28"/>
          <w:szCs w:val="28"/>
        </w:rPr>
        <w:t>2.3</w:t>
      </w:r>
      <w:r w:rsidRPr="00004AA1">
        <w:rPr>
          <w:rFonts w:ascii="Times" w:hAnsi="Times" w:cs="Times"/>
          <w:b/>
          <w:bCs/>
          <w:sz w:val="28"/>
          <w:szCs w:val="28"/>
        </w:rPr>
        <w:t xml:space="preserve"> </w:t>
      </w:r>
      <w:r>
        <w:rPr>
          <w:rFonts w:ascii="Times" w:hAnsi="Times" w:cs="Times"/>
          <w:b/>
          <w:bCs/>
          <w:sz w:val="28"/>
          <w:szCs w:val="28"/>
        </w:rPr>
        <w:t>User Participation</w:t>
      </w:r>
    </w:p>
    <w:p w:rsidR="007B357F" w:rsidRDefault="007B357F" w:rsidP="007B357F">
      <w:pPr>
        <w:widowControl w:val="0"/>
        <w:autoSpaceDE w:val="0"/>
        <w:autoSpaceDN w:val="0"/>
        <w:adjustRightInd w:val="0"/>
        <w:rPr>
          <w:rFonts w:ascii="Times" w:hAnsi="Times" w:cs="Times"/>
          <w:bCs/>
          <w:sz w:val="28"/>
          <w:szCs w:val="28"/>
        </w:rPr>
      </w:pPr>
    </w:p>
    <w:p w:rsidR="007B357F" w:rsidRDefault="007B357F" w:rsidP="007B357F">
      <w:pPr>
        <w:widowControl w:val="0"/>
        <w:autoSpaceDE w:val="0"/>
        <w:autoSpaceDN w:val="0"/>
        <w:adjustRightInd w:val="0"/>
        <w:rPr>
          <w:rFonts w:ascii="Times" w:hAnsi="Times" w:cs="Times"/>
          <w:bCs/>
          <w:sz w:val="28"/>
          <w:szCs w:val="28"/>
        </w:rPr>
      </w:pPr>
      <w:r>
        <w:rPr>
          <w:rFonts w:ascii="Times" w:hAnsi="Times" w:cs="Times"/>
          <w:bCs/>
          <w:sz w:val="28"/>
          <w:szCs w:val="28"/>
        </w:rPr>
        <w:t xml:space="preserve">U01: “Lockard Security” Employees </w:t>
      </w:r>
    </w:p>
    <w:p w:rsidR="007B357F" w:rsidRDefault="007B357F" w:rsidP="007B357F">
      <w:pPr>
        <w:widowControl w:val="0"/>
        <w:autoSpaceDE w:val="0"/>
        <w:autoSpaceDN w:val="0"/>
        <w:adjustRightInd w:val="0"/>
        <w:rPr>
          <w:rFonts w:ascii="Times" w:hAnsi="Times" w:cs="Times"/>
          <w:bCs/>
          <w:sz w:val="28"/>
          <w:szCs w:val="28"/>
        </w:rPr>
      </w:pPr>
    </w:p>
    <w:p w:rsidR="007B357F" w:rsidRDefault="007B357F" w:rsidP="007B357F">
      <w:pPr>
        <w:pStyle w:val="ListParagraph"/>
        <w:widowControl w:val="0"/>
        <w:numPr>
          <w:ilvl w:val="0"/>
          <w:numId w:val="7"/>
        </w:numPr>
        <w:autoSpaceDE w:val="0"/>
        <w:autoSpaceDN w:val="0"/>
        <w:adjustRightInd w:val="0"/>
        <w:rPr>
          <w:rFonts w:ascii="Times" w:hAnsi="Times" w:cs="Times"/>
          <w:bCs/>
          <w:sz w:val="28"/>
          <w:szCs w:val="28"/>
        </w:rPr>
      </w:pPr>
      <w:r>
        <w:rPr>
          <w:rFonts w:ascii="Times" w:hAnsi="Times" w:cs="Times"/>
          <w:bCs/>
          <w:sz w:val="28"/>
          <w:szCs w:val="28"/>
        </w:rPr>
        <w:t>Will use the system to monitor customers’ homes</w:t>
      </w:r>
    </w:p>
    <w:p w:rsidR="007B357F" w:rsidRDefault="007B357F" w:rsidP="007B357F">
      <w:pPr>
        <w:pStyle w:val="ListParagraph"/>
        <w:widowControl w:val="0"/>
        <w:numPr>
          <w:ilvl w:val="0"/>
          <w:numId w:val="7"/>
        </w:numPr>
        <w:autoSpaceDE w:val="0"/>
        <w:autoSpaceDN w:val="0"/>
        <w:adjustRightInd w:val="0"/>
        <w:rPr>
          <w:rFonts w:ascii="Times" w:hAnsi="Times" w:cs="Times"/>
          <w:bCs/>
          <w:sz w:val="28"/>
          <w:szCs w:val="28"/>
        </w:rPr>
      </w:pPr>
      <w:r>
        <w:rPr>
          <w:rFonts w:ascii="Times" w:hAnsi="Times" w:cs="Times"/>
          <w:bCs/>
          <w:sz w:val="28"/>
          <w:szCs w:val="28"/>
        </w:rPr>
        <w:t>Will be primary users of the full monitoring service</w:t>
      </w:r>
    </w:p>
    <w:p w:rsidR="007B357F" w:rsidRDefault="000743B6" w:rsidP="007B357F">
      <w:pPr>
        <w:pStyle w:val="ListParagraph"/>
        <w:widowControl w:val="0"/>
        <w:numPr>
          <w:ilvl w:val="0"/>
          <w:numId w:val="7"/>
        </w:numPr>
        <w:autoSpaceDE w:val="0"/>
        <w:autoSpaceDN w:val="0"/>
        <w:adjustRightInd w:val="0"/>
        <w:rPr>
          <w:rFonts w:ascii="Times" w:hAnsi="Times" w:cs="Times"/>
          <w:bCs/>
          <w:sz w:val="28"/>
          <w:szCs w:val="28"/>
        </w:rPr>
      </w:pPr>
      <w:r>
        <w:rPr>
          <w:rFonts w:ascii="Times" w:hAnsi="Times" w:cs="Times"/>
          <w:bCs/>
          <w:sz w:val="28"/>
          <w:szCs w:val="28"/>
        </w:rPr>
        <w:t>Will have knowledge of what security needs are expected from customers</w:t>
      </w:r>
    </w:p>
    <w:p w:rsidR="000743B6" w:rsidRDefault="000743B6" w:rsidP="007B357F">
      <w:pPr>
        <w:pStyle w:val="ListParagraph"/>
        <w:widowControl w:val="0"/>
        <w:numPr>
          <w:ilvl w:val="0"/>
          <w:numId w:val="7"/>
        </w:numPr>
        <w:autoSpaceDE w:val="0"/>
        <w:autoSpaceDN w:val="0"/>
        <w:adjustRightInd w:val="0"/>
        <w:rPr>
          <w:rFonts w:ascii="Times" w:hAnsi="Times" w:cs="Times"/>
          <w:bCs/>
          <w:sz w:val="28"/>
          <w:szCs w:val="28"/>
        </w:rPr>
      </w:pPr>
      <w:r>
        <w:rPr>
          <w:rFonts w:ascii="Times" w:hAnsi="Times" w:cs="Times"/>
          <w:bCs/>
          <w:sz w:val="28"/>
          <w:szCs w:val="28"/>
        </w:rPr>
        <w:t>User Requirements:</w:t>
      </w:r>
    </w:p>
    <w:p w:rsidR="000743B6" w:rsidRDefault="000743B6" w:rsidP="000743B6">
      <w:pPr>
        <w:pStyle w:val="ListParagraph"/>
        <w:widowControl w:val="0"/>
        <w:numPr>
          <w:ilvl w:val="1"/>
          <w:numId w:val="7"/>
        </w:numPr>
        <w:autoSpaceDE w:val="0"/>
        <w:autoSpaceDN w:val="0"/>
        <w:adjustRightInd w:val="0"/>
        <w:rPr>
          <w:rFonts w:ascii="Times" w:hAnsi="Times" w:cs="Times"/>
          <w:bCs/>
          <w:sz w:val="28"/>
          <w:szCs w:val="28"/>
        </w:rPr>
      </w:pPr>
      <w:r>
        <w:rPr>
          <w:rFonts w:ascii="Times" w:hAnsi="Times" w:cs="Times"/>
          <w:bCs/>
          <w:sz w:val="28"/>
          <w:szCs w:val="28"/>
        </w:rPr>
        <w:t>We can conduct interviews with them to help gather requirements for the Home Monitoring System</w:t>
      </w:r>
    </w:p>
    <w:p w:rsidR="000743B6" w:rsidRDefault="000743B6" w:rsidP="000743B6">
      <w:pPr>
        <w:pStyle w:val="ListParagraph"/>
        <w:widowControl w:val="0"/>
        <w:numPr>
          <w:ilvl w:val="1"/>
          <w:numId w:val="7"/>
        </w:numPr>
        <w:autoSpaceDE w:val="0"/>
        <w:autoSpaceDN w:val="0"/>
        <w:adjustRightInd w:val="0"/>
        <w:rPr>
          <w:rFonts w:ascii="Times" w:hAnsi="Times" w:cs="Times"/>
          <w:bCs/>
          <w:sz w:val="28"/>
          <w:szCs w:val="28"/>
        </w:rPr>
      </w:pPr>
      <w:r>
        <w:rPr>
          <w:rFonts w:ascii="Times" w:hAnsi="Times" w:cs="Times"/>
          <w:bCs/>
          <w:sz w:val="28"/>
          <w:szCs w:val="28"/>
        </w:rPr>
        <w:t>Will be involved in testing and prototyping stage as well as requirements stage</w:t>
      </w:r>
    </w:p>
    <w:p w:rsidR="000743B6" w:rsidRDefault="000743B6" w:rsidP="000743B6">
      <w:pPr>
        <w:pStyle w:val="ListParagraph"/>
        <w:widowControl w:val="0"/>
        <w:autoSpaceDE w:val="0"/>
        <w:autoSpaceDN w:val="0"/>
        <w:adjustRightInd w:val="0"/>
        <w:rPr>
          <w:rFonts w:ascii="Times" w:hAnsi="Times" w:cs="Times"/>
          <w:bCs/>
          <w:sz w:val="28"/>
          <w:szCs w:val="28"/>
        </w:rPr>
      </w:pPr>
    </w:p>
    <w:p w:rsidR="000743B6" w:rsidRDefault="000743B6" w:rsidP="000743B6">
      <w:pPr>
        <w:widowControl w:val="0"/>
        <w:autoSpaceDE w:val="0"/>
        <w:autoSpaceDN w:val="0"/>
        <w:adjustRightInd w:val="0"/>
        <w:rPr>
          <w:rFonts w:ascii="Times" w:hAnsi="Times" w:cs="Times"/>
          <w:bCs/>
          <w:sz w:val="28"/>
          <w:szCs w:val="28"/>
        </w:rPr>
      </w:pPr>
      <w:r>
        <w:rPr>
          <w:rFonts w:ascii="Times" w:hAnsi="Times" w:cs="Times"/>
          <w:bCs/>
          <w:sz w:val="28"/>
          <w:szCs w:val="28"/>
        </w:rPr>
        <w:t>U02: “Lockard Security” Customers</w:t>
      </w:r>
    </w:p>
    <w:p w:rsidR="000743B6" w:rsidRDefault="000743B6" w:rsidP="000743B6">
      <w:pPr>
        <w:widowControl w:val="0"/>
        <w:autoSpaceDE w:val="0"/>
        <w:autoSpaceDN w:val="0"/>
        <w:adjustRightInd w:val="0"/>
        <w:rPr>
          <w:rFonts w:ascii="Times" w:hAnsi="Times" w:cs="Times"/>
          <w:bCs/>
          <w:sz w:val="28"/>
          <w:szCs w:val="28"/>
        </w:rPr>
      </w:pPr>
    </w:p>
    <w:p w:rsidR="000743B6" w:rsidRDefault="000743B6" w:rsidP="000743B6">
      <w:pPr>
        <w:pStyle w:val="ListParagraph"/>
        <w:widowControl w:val="0"/>
        <w:numPr>
          <w:ilvl w:val="0"/>
          <w:numId w:val="8"/>
        </w:numPr>
        <w:autoSpaceDE w:val="0"/>
        <w:autoSpaceDN w:val="0"/>
        <w:adjustRightInd w:val="0"/>
        <w:rPr>
          <w:rFonts w:ascii="Times" w:hAnsi="Times" w:cs="Times"/>
          <w:bCs/>
          <w:sz w:val="28"/>
          <w:szCs w:val="28"/>
        </w:rPr>
      </w:pPr>
      <w:r>
        <w:rPr>
          <w:rFonts w:ascii="Times" w:hAnsi="Times" w:cs="Times"/>
          <w:bCs/>
          <w:sz w:val="28"/>
          <w:szCs w:val="28"/>
        </w:rPr>
        <w:t>Will be primary users of the self monitoring service and will use the service frequently</w:t>
      </w:r>
    </w:p>
    <w:p w:rsidR="000743B6" w:rsidRDefault="000743B6" w:rsidP="000743B6">
      <w:pPr>
        <w:pStyle w:val="ListParagraph"/>
        <w:widowControl w:val="0"/>
        <w:numPr>
          <w:ilvl w:val="0"/>
          <w:numId w:val="8"/>
        </w:numPr>
        <w:autoSpaceDE w:val="0"/>
        <w:autoSpaceDN w:val="0"/>
        <w:adjustRightInd w:val="0"/>
        <w:rPr>
          <w:rFonts w:ascii="Times" w:hAnsi="Times" w:cs="Times"/>
          <w:bCs/>
          <w:sz w:val="28"/>
          <w:szCs w:val="28"/>
        </w:rPr>
      </w:pPr>
      <w:r>
        <w:rPr>
          <w:rFonts w:ascii="Times" w:hAnsi="Times" w:cs="Times"/>
          <w:bCs/>
          <w:sz w:val="28"/>
          <w:szCs w:val="28"/>
        </w:rPr>
        <w:t>Will have expectations of what the system should do, and how they expect their home to be protected/monitored</w:t>
      </w:r>
    </w:p>
    <w:p w:rsidR="000743B6" w:rsidRDefault="000743B6" w:rsidP="000743B6">
      <w:pPr>
        <w:pStyle w:val="ListParagraph"/>
        <w:widowControl w:val="0"/>
        <w:numPr>
          <w:ilvl w:val="0"/>
          <w:numId w:val="8"/>
        </w:numPr>
        <w:autoSpaceDE w:val="0"/>
        <w:autoSpaceDN w:val="0"/>
        <w:adjustRightInd w:val="0"/>
        <w:rPr>
          <w:rFonts w:ascii="Times" w:hAnsi="Times" w:cs="Times"/>
          <w:bCs/>
          <w:sz w:val="28"/>
          <w:szCs w:val="28"/>
        </w:rPr>
      </w:pPr>
      <w:r>
        <w:rPr>
          <w:rFonts w:ascii="Times" w:hAnsi="Times" w:cs="Times"/>
          <w:bCs/>
          <w:sz w:val="28"/>
          <w:szCs w:val="28"/>
        </w:rPr>
        <w:t>User Requirements:</w:t>
      </w:r>
    </w:p>
    <w:p w:rsidR="000743B6" w:rsidRPr="000743B6" w:rsidRDefault="000743B6" w:rsidP="000743B6">
      <w:pPr>
        <w:pStyle w:val="ListParagraph"/>
        <w:widowControl w:val="0"/>
        <w:numPr>
          <w:ilvl w:val="1"/>
          <w:numId w:val="8"/>
        </w:numPr>
        <w:autoSpaceDE w:val="0"/>
        <w:autoSpaceDN w:val="0"/>
        <w:adjustRightInd w:val="0"/>
        <w:rPr>
          <w:rFonts w:ascii="Times" w:hAnsi="Times" w:cs="Times"/>
          <w:bCs/>
          <w:sz w:val="28"/>
          <w:szCs w:val="28"/>
        </w:rPr>
      </w:pPr>
      <w:r w:rsidRPr="000743B6">
        <w:rPr>
          <w:rFonts w:ascii="Times" w:hAnsi="Times" w:cs="Times"/>
          <w:bCs/>
          <w:sz w:val="28"/>
          <w:szCs w:val="28"/>
        </w:rPr>
        <w:t>We can conduct interviews with willing customers and use the answers given to gather requirements for the system with employees</w:t>
      </w:r>
    </w:p>
    <w:p w:rsidR="000743B6" w:rsidRDefault="000743B6" w:rsidP="000743B6">
      <w:pPr>
        <w:pStyle w:val="ListParagraph"/>
        <w:widowControl w:val="0"/>
        <w:numPr>
          <w:ilvl w:val="1"/>
          <w:numId w:val="8"/>
        </w:numPr>
        <w:autoSpaceDE w:val="0"/>
        <w:autoSpaceDN w:val="0"/>
        <w:adjustRightInd w:val="0"/>
        <w:rPr>
          <w:rFonts w:ascii="Times" w:hAnsi="Times" w:cs="Times"/>
          <w:bCs/>
          <w:sz w:val="28"/>
          <w:szCs w:val="28"/>
        </w:rPr>
      </w:pPr>
      <w:r>
        <w:rPr>
          <w:rFonts w:ascii="Times" w:hAnsi="Times" w:cs="Times"/>
          <w:bCs/>
          <w:sz w:val="28"/>
          <w:szCs w:val="28"/>
        </w:rPr>
        <w:t>May become involved during the testing and prototyping stage</w:t>
      </w:r>
    </w:p>
    <w:p w:rsidR="000743B6" w:rsidRDefault="000743B6" w:rsidP="000743B6">
      <w:pPr>
        <w:widowControl w:val="0"/>
        <w:autoSpaceDE w:val="0"/>
        <w:autoSpaceDN w:val="0"/>
        <w:adjustRightInd w:val="0"/>
        <w:rPr>
          <w:rFonts w:ascii="Times" w:hAnsi="Times" w:cs="Times"/>
          <w:bCs/>
          <w:sz w:val="28"/>
          <w:szCs w:val="28"/>
        </w:rPr>
      </w:pPr>
    </w:p>
    <w:p w:rsidR="000743B6" w:rsidRDefault="000743B6" w:rsidP="000743B6">
      <w:pPr>
        <w:widowControl w:val="0"/>
        <w:autoSpaceDE w:val="0"/>
        <w:autoSpaceDN w:val="0"/>
        <w:adjustRightInd w:val="0"/>
        <w:rPr>
          <w:rFonts w:ascii="Times" w:hAnsi="Times" w:cs="Times"/>
          <w:bCs/>
          <w:sz w:val="28"/>
          <w:szCs w:val="28"/>
        </w:rPr>
      </w:pPr>
    </w:p>
    <w:p w:rsidR="000743B6" w:rsidRDefault="000743B6" w:rsidP="000743B6">
      <w:pPr>
        <w:widowControl w:val="0"/>
        <w:autoSpaceDE w:val="0"/>
        <w:autoSpaceDN w:val="0"/>
        <w:adjustRightInd w:val="0"/>
        <w:rPr>
          <w:rFonts w:ascii="Times" w:hAnsi="Times" w:cs="Times"/>
          <w:bCs/>
          <w:sz w:val="28"/>
          <w:szCs w:val="28"/>
        </w:rPr>
      </w:pPr>
    </w:p>
    <w:p w:rsidR="000743B6" w:rsidRDefault="000743B6" w:rsidP="000743B6">
      <w:pPr>
        <w:widowControl w:val="0"/>
        <w:autoSpaceDE w:val="0"/>
        <w:autoSpaceDN w:val="0"/>
        <w:adjustRightInd w:val="0"/>
        <w:rPr>
          <w:rFonts w:ascii="Times" w:hAnsi="Times" w:cs="Times"/>
          <w:bCs/>
          <w:sz w:val="28"/>
          <w:szCs w:val="28"/>
        </w:rPr>
      </w:pPr>
    </w:p>
    <w:p w:rsidR="000743B6" w:rsidRDefault="000743B6" w:rsidP="000743B6">
      <w:pPr>
        <w:widowControl w:val="0"/>
        <w:autoSpaceDE w:val="0"/>
        <w:autoSpaceDN w:val="0"/>
        <w:adjustRightInd w:val="0"/>
        <w:rPr>
          <w:rFonts w:ascii="Times" w:hAnsi="Times" w:cs="Times"/>
          <w:bCs/>
          <w:sz w:val="28"/>
          <w:szCs w:val="28"/>
        </w:rPr>
      </w:pPr>
    </w:p>
    <w:p w:rsidR="000743B6" w:rsidRDefault="000743B6" w:rsidP="000743B6">
      <w:pPr>
        <w:widowControl w:val="0"/>
        <w:autoSpaceDE w:val="0"/>
        <w:autoSpaceDN w:val="0"/>
        <w:adjustRightInd w:val="0"/>
        <w:rPr>
          <w:rFonts w:ascii="Times" w:hAnsi="Times" w:cs="Times"/>
          <w:bCs/>
          <w:sz w:val="28"/>
          <w:szCs w:val="28"/>
        </w:rPr>
      </w:pPr>
    </w:p>
    <w:p w:rsidR="000743B6" w:rsidRDefault="000743B6" w:rsidP="000743B6">
      <w:pPr>
        <w:widowControl w:val="0"/>
        <w:autoSpaceDE w:val="0"/>
        <w:autoSpaceDN w:val="0"/>
        <w:adjustRightInd w:val="0"/>
        <w:rPr>
          <w:rFonts w:ascii="Times" w:hAnsi="Times" w:cs="Times"/>
          <w:bCs/>
          <w:sz w:val="28"/>
          <w:szCs w:val="28"/>
        </w:rPr>
      </w:pPr>
    </w:p>
    <w:p w:rsidR="000743B6" w:rsidRDefault="000743B6" w:rsidP="000743B6">
      <w:pPr>
        <w:widowControl w:val="0"/>
        <w:autoSpaceDE w:val="0"/>
        <w:autoSpaceDN w:val="0"/>
        <w:adjustRightInd w:val="0"/>
        <w:rPr>
          <w:rFonts w:ascii="Times" w:hAnsi="Times" w:cs="Times"/>
          <w:bCs/>
          <w:sz w:val="28"/>
          <w:szCs w:val="28"/>
        </w:rPr>
      </w:pPr>
    </w:p>
    <w:p w:rsidR="000743B6" w:rsidRDefault="000743B6" w:rsidP="000743B6">
      <w:pPr>
        <w:widowControl w:val="0"/>
        <w:autoSpaceDE w:val="0"/>
        <w:autoSpaceDN w:val="0"/>
        <w:adjustRightInd w:val="0"/>
        <w:rPr>
          <w:rFonts w:ascii="Times" w:hAnsi="Times" w:cs="Times"/>
          <w:bCs/>
          <w:sz w:val="28"/>
          <w:szCs w:val="28"/>
        </w:rPr>
      </w:pPr>
    </w:p>
    <w:p w:rsidR="000743B6" w:rsidRDefault="000743B6" w:rsidP="000743B6">
      <w:pPr>
        <w:widowControl w:val="0"/>
        <w:autoSpaceDE w:val="0"/>
        <w:autoSpaceDN w:val="0"/>
        <w:adjustRightInd w:val="0"/>
        <w:rPr>
          <w:rFonts w:ascii="Times" w:hAnsi="Times" w:cs="Times"/>
          <w:bCs/>
          <w:sz w:val="28"/>
          <w:szCs w:val="28"/>
        </w:rPr>
      </w:pPr>
    </w:p>
    <w:p w:rsidR="000743B6" w:rsidRDefault="000743B6" w:rsidP="000743B6">
      <w:pPr>
        <w:widowControl w:val="0"/>
        <w:autoSpaceDE w:val="0"/>
        <w:autoSpaceDN w:val="0"/>
        <w:adjustRightInd w:val="0"/>
        <w:rPr>
          <w:rFonts w:ascii="Times" w:hAnsi="Times" w:cs="Times"/>
          <w:bCs/>
          <w:sz w:val="28"/>
          <w:szCs w:val="28"/>
        </w:rPr>
      </w:pPr>
    </w:p>
    <w:p w:rsidR="000743B6" w:rsidRDefault="000743B6" w:rsidP="000743B6">
      <w:pPr>
        <w:widowControl w:val="0"/>
        <w:autoSpaceDE w:val="0"/>
        <w:autoSpaceDN w:val="0"/>
        <w:adjustRightInd w:val="0"/>
        <w:rPr>
          <w:rFonts w:ascii="Times" w:hAnsi="Times" w:cs="Times"/>
          <w:bCs/>
          <w:sz w:val="28"/>
          <w:szCs w:val="28"/>
        </w:rPr>
      </w:pPr>
    </w:p>
    <w:p w:rsidR="000743B6" w:rsidRDefault="006A2795" w:rsidP="000743B6">
      <w:pPr>
        <w:widowControl w:val="0"/>
        <w:autoSpaceDE w:val="0"/>
        <w:autoSpaceDN w:val="0"/>
        <w:adjustRightInd w:val="0"/>
        <w:rPr>
          <w:rFonts w:ascii="Times" w:hAnsi="Times" w:cs="Times"/>
          <w:b/>
          <w:bCs/>
          <w:sz w:val="28"/>
          <w:szCs w:val="28"/>
        </w:rPr>
      </w:pPr>
      <w:r w:rsidRPr="006A2795">
        <w:rPr>
          <w:rFonts w:ascii="Times" w:hAnsi="Times" w:cs="Times"/>
          <w:b/>
          <w:bCs/>
          <w:sz w:val="28"/>
          <w:szCs w:val="28"/>
        </w:rPr>
        <w:t>3 Mandated Constraints</w:t>
      </w:r>
    </w:p>
    <w:p w:rsidR="006A2795" w:rsidRDefault="006A2795" w:rsidP="000743B6">
      <w:pPr>
        <w:widowControl w:val="0"/>
        <w:autoSpaceDE w:val="0"/>
        <w:autoSpaceDN w:val="0"/>
        <w:adjustRightInd w:val="0"/>
        <w:rPr>
          <w:rFonts w:ascii="Times" w:hAnsi="Times" w:cs="Times"/>
          <w:b/>
          <w:bCs/>
          <w:sz w:val="28"/>
          <w:szCs w:val="28"/>
        </w:rPr>
      </w:pPr>
    </w:p>
    <w:p w:rsidR="006A2795" w:rsidRDefault="006A2795" w:rsidP="000743B6">
      <w:pPr>
        <w:widowControl w:val="0"/>
        <w:autoSpaceDE w:val="0"/>
        <w:autoSpaceDN w:val="0"/>
        <w:adjustRightInd w:val="0"/>
        <w:rPr>
          <w:rFonts w:ascii="Times" w:hAnsi="Times" w:cs="Times"/>
          <w:b/>
          <w:bCs/>
          <w:sz w:val="28"/>
          <w:szCs w:val="28"/>
        </w:rPr>
      </w:pPr>
      <w:r>
        <w:rPr>
          <w:rFonts w:ascii="Times" w:hAnsi="Times" w:cs="Times"/>
          <w:b/>
          <w:bCs/>
          <w:sz w:val="28"/>
          <w:szCs w:val="28"/>
        </w:rPr>
        <w:t>3.1 Solution Constraints</w:t>
      </w:r>
    </w:p>
    <w:p w:rsidR="006A2795" w:rsidRDefault="006A2795" w:rsidP="000743B6">
      <w:pPr>
        <w:widowControl w:val="0"/>
        <w:autoSpaceDE w:val="0"/>
        <w:autoSpaceDN w:val="0"/>
        <w:adjustRightInd w:val="0"/>
        <w:rPr>
          <w:rFonts w:ascii="Times" w:hAnsi="Times" w:cs="Times"/>
          <w:bCs/>
          <w:sz w:val="28"/>
          <w:szCs w:val="28"/>
        </w:rPr>
      </w:pPr>
    </w:p>
    <w:p w:rsidR="006C5834" w:rsidRDefault="006C5834" w:rsidP="000743B6">
      <w:pPr>
        <w:widowControl w:val="0"/>
        <w:autoSpaceDE w:val="0"/>
        <w:autoSpaceDN w:val="0"/>
        <w:adjustRightInd w:val="0"/>
        <w:rPr>
          <w:rFonts w:ascii="Times" w:hAnsi="Times" w:cs="Times"/>
          <w:bCs/>
          <w:sz w:val="28"/>
          <w:szCs w:val="28"/>
        </w:rPr>
      </w:pPr>
      <w:r>
        <w:rPr>
          <w:rFonts w:ascii="Times" w:hAnsi="Times" w:cs="Times"/>
          <w:bCs/>
          <w:sz w:val="28"/>
          <w:szCs w:val="28"/>
        </w:rPr>
        <w:t xml:space="preserve">The Home Monitoring System must consist of a self-monitoring application and a full monitoring application. </w:t>
      </w:r>
    </w:p>
    <w:p w:rsidR="006C5834" w:rsidRDefault="006C5834" w:rsidP="000743B6">
      <w:pPr>
        <w:widowControl w:val="0"/>
        <w:autoSpaceDE w:val="0"/>
        <w:autoSpaceDN w:val="0"/>
        <w:adjustRightInd w:val="0"/>
        <w:rPr>
          <w:rFonts w:ascii="Times" w:hAnsi="Times" w:cs="Times"/>
          <w:bCs/>
          <w:sz w:val="28"/>
          <w:szCs w:val="28"/>
        </w:rPr>
      </w:pPr>
    </w:p>
    <w:p w:rsidR="006C5834" w:rsidRDefault="006C5834" w:rsidP="000743B6">
      <w:pPr>
        <w:widowControl w:val="0"/>
        <w:autoSpaceDE w:val="0"/>
        <w:autoSpaceDN w:val="0"/>
        <w:adjustRightInd w:val="0"/>
        <w:rPr>
          <w:rFonts w:ascii="Times" w:hAnsi="Times" w:cs="Times"/>
          <w:bCs/>
          <w:sz w:val="28"/>
          <w:szCs w:val="28"/>
        </w:rPr>
      </w:pPr>
      <w:r>
        <w:rPr>
          <w:rFonts w:ascii="Times" w:hAnsi="Times" w:cs="Times"/>
          <w:bCs/>
          <w:sz w:val="28"/>
          <w:szCs w:val="28"/>
        </w:rPr>
        <w:t xml:space="preserve">The self-monitoring system must be an android app that will allow customers to monitor their own homes, and must interface with the Pi based hardware of the Home Monitoring System. </w:t>
      </w:r>
    </w:p>
    <w:p w:rsidR="006C5834" w:rsidRDefault="006C5834" w:rsidP="000743B6">
      <w:pPr>
        <w:widowControl w:val="0"/>
        <w:autoSpaceDE w:val="0"/>
        <w:autoSpaceDN w:val="0"/>
        <w:adjustRightInd w:val="0"/>
        <w:rPr>
          <w:rFonts w:ascii="Times" w:hAnsi="Times" w:cs="Times"/>
          <w:bCs/>
          <w:sz w:val="28"/>
          <w:szCs w:val="28"/>
        </w:rPr>
      </w:pPr>
    </w:p>
    <w:p w:rsidR="006C5834" w:rsidRPr="006C5834" w:rsidRDefault="006C5834" w:rsidP="000743B6">
      <w:pPr>
        <w:widowControl w:val="0"/>
        <w:autoSpaceDE w:val="0"/>
        <w:autoSpaceDN w:val="0"/>
        <w:adjustRightInd w:val="0"/>
        <w:rPr>
          <w:rFonts w:ascii="Times" w:hAnsi="Times" w:cs="Times"/>
          <w:bCs/>
          <w:sz w:val="28"/>
          <w:szCs w:val="28"/>
        </w:rPr>
      </w:pPr>
      <w:r>
        <w:rPr>
          <w:rFonts w:ascii="Times" w:hAnsi="Times" w:cs="Times"/>
          <w:bCs/>
          <w:sz w:val="28"/>
          <w:szCs w:val="28"/>
        </w:rPr>
        <w:t xml:space="preserve">The full-monitoring system must be a website that customers who want minimum hassle and want the security firm to perform the house </w:t>
      </w:r>
      <w:r w:rsidR="00ED5B1D">
        <w:rPr>
          <w:rFonts w:ascii="Times" w:hAnsi="Times" w:cs="Times"/>
          <w:bCs/>
          <w:sz w:val="28"/>
          <w:szCs w:val="28"/>
        </w:rPr>
        <w:t>monitoring and</w:t>
      </w:r>
      <w:r>
        <w:rPr>
          <w:rFonts w:ascii="Times" w:hAnsi="Times" w:cs="Times"/>
          <w:bCs/>
          <w:sz w:val="28"/>
          <w:szCs w:val="28"/>
        </w:rPr>
        <w:t xml:space="preserve"> management for them can avail of. </w:t>
      </w:r>
    </w:p>
    <w:p w:rsidR="006A2795" w:rsidRDefault="006A2795" w:rsidP="000743B6">
      <w:pPr>
        <w:widowControl w:val="0"/>
        <w:autoSpaceDE w:val="0"/>
        <w:autoSpaceDN w:val="0"/>
        <w:adjustRightInd w:val="0"/>
        <w:rPr>
          <w:rFonts w:ascii="Times" w:hAnsi="Times" w:cs="Times"/>
          <w:b/>
          <w:bCs/>
          <w:sz w:val="28"/>
          <w:szCs w:val="28"/>
        </w:rPr>
      </w:pPr>
    </w:p>
    <w:p w:rsidR="00ED5B1D" w:rsidRDefault="00ED5B1D" w:rsidP="00ED5B1D">
      <w:pPr>
        <w:widowControl w:val="0"/>
        <w:autoSpaceDE w:val="0"/>
        <w:autoSpaceDN w:val="0"/>
        <w:adjustRightInd w:val="0"/>
        <w:rPr>
          <w:rFonts w:ascii="Times" w:hAnsi="Times" w:cs="Times"/>
          <w:b/>
          <w:bCs/>
          <w:sz w:val="28"/>
          <w:szCs w:val="28"/>
        </w:rPr>
      </w:pPr>
      <w:r>
        <w:rPr>
          <w:rFonts w:ascii="Times" w:hAnsi="Times" w:cs="Times"/>
          <w:b/>
          <w:bCs/>
          <w:sz w:val="28"/>
          <w:szCs w:val="28"/>
        </w:rPr>
        <w:t>3.2 Implementation Environment of the Current System</w:t>
      </w:r>
    </w:p>
    <w:p w:rsidR="00ED5B1D" w:rsidRDefault="00ED5B1D" w:rsidP="00ED5B1D">
      <w:pPr>
        <w:widowControl w:val="0"/>
        <w:autoSpaceDE w:val="0"/>
        <w:autoSpaceDN w:val="0"/>
        <w:adjustRightInd w:val="0"/>
        <w:rPr>
          <w:rFonts w:ascii="Times" w:hAnsi="Times" w:cs="Times"/>
          <w:b/>
          <w:bCs/>
          <w:sz w:val="28"/>
          <w:szCs w:val="28"/>
        </w:rPr>
      </w:pPr>
    </w:p>
    <w:p w:rsidR="00ED5B1D" w:rsidRDefault="00ED5B1D" w:rsidP="00ED5B1D">
      <w:pPr>
        <w:widowControl w:val="0"/>
        <w:autoSpaceDE w:val="0"/>
        <w:autoSpaceDN w:val="0"/>
        <w:adjustRightInd w:val="0"/>
        <w:rPr>
          <w:rFonts w:ascii="Times" w:hAnsi="Times" w:cs="Times"/>
          <w:bCs/>
          <w:sz w:val="28"/>
          <w:szCs w:val="28"/>
        </w:rPr>
      </w:pPr>
      <w:r>
        <w:rPr>
          <w:rFonts w:ascii="Times" w:hAnsi="Times" w:cs="Times"/>
          <w:bCs/>
          <w:sz w:val="28"/>
          <w:szCs w:val="28"/>
        </w:rPr>
        <w:t xml:space="preserve">The self-monitoring system must interface with the Pi based hardware of the Home Monitoring System. </w:t>
      </w:r>
    </w:p>
    <w:p w:rsidR="00ED5B1D" w:rsidRDefault="00ED5B1D" w:rsidP="00ED5B1D">
      <w:pPr>
        <w:widowControl w:val="0"/>
        <w:autoSpaceDE w:val="0"/>
        <w:autoSpaceDN w:val="0"/>
        <w:adjustRightInd w:val="0"/>
        <w:rPr>
          <w:rFonts w:ascii="Times" w:hAnsi="Times" w:cs="Times"/>
          <w:bCs/>
          <w:sz w:val="28"/>
          <w:szCs w:val="28"/>
        </w:rPr>
      </w:pPr>
    </w:p>
    <w:p w:rsidR="00ED5B1D" w:rsidRDefault="00ED5B1D" w:rsidP="00ED5B1D">
      <w:pPr>
        <w:widowControl w:val="0"/>
        <w:autoSpaceDE w:val="0"/>
        <w:autoSpaceDN w:val="0"/>
        <w:adjustRightInd w:val="0"/>
        <w:rPr>
          <w:rFonts w:ascii="Times" w:hAnsi="Times" w:cs="Times"/>
          <w:b/>
          <w:bCs/>
          <w:sz w:val="28"/>
          <w:szCs w:val="28"/>
        </w:rPr>
      </w:pPr>
      <w:r w:rsidRPr="00ED5B1D">
        <w:rPr>
          <w:rFonts w:ascii="Times" w:hAnsi="Times" w:cs="Times"/>
          <w:b/>
          <w:bCs/>
          <w:sz w:val="28"/>
          <w:szCs w:val="28"/>
        </w:rPr>
        <w:t>3.2 Anticipated Workplace Environment</w:t>
      </w:r>
    </w:p>
    <w:p w:rsidR="00ED5B1D" w:rsidRDefault="00ED5B1D" w:rsidP="00ED5B1D">
      <w:pPr>
        <w:widowControl w:val="0"/>
        <w:autoSpaceDE w:val="0"/>
        <w:autoSpaceDN w:val="0"/>
        <w:adjustRightInd w:val="0"/>
        <w:rPr>
          <w:rFonts w:ascii="Times" w:hAnsi="Times" w:cs="Times"/>
          <w:b/>
          <w:bCs/>
          <w:sz w:val="28"/>
          <w:szCs w:val="28"/>
        </w:rPr>
      </w:pPr>
    </w:p>
    <w:p w:rsidR="00ED5B1D" w:rsidRDefault="00ED5B1D" w:rsidP="00ED5B1D">
      <w:pPr>
        <w:widowControl w:val="0"/>
        <w:autoSpaceDE w:val="0"/>
        <w:autoSpaceDN w:val="0"/>
        <w:adjustRightInd w:val="0"/>
        <w:rPr>
          <w:rFonts w:ascii="Times" w:hAnsi="Times" w:cs="Times"/>
          <w:bCs/>
          <w:sz w:val="28"/>
          <w:szCs w:val="28"/>
        </w:rPr>
      </w:pPr>
      <w:r w:rsidRPr="00ED5B1D">
        <w:rPr>
          <w:rFonts w:ascii="Times" w:hAnsi="Times" w:cs="Times"/>
          <w:bCs/>
          <w:sz w:val="28"/>
          <w:szCs w:val="28"/>
        </w:rPr>
        <w:t xml:space="preserve">The anticipated workplace environment of the system is on the Internet, with mobile phones, a tablet and computers used as browsing devices. </w:t>
      </w:r>
    </w:p>
    <w:p w:rsidR="00ED5B1D" w:rsidRDefault="00ED5B1D" w:rsidP="00ED5B1D">
      <w:pPr>
        <w:widowControl w:val="0"/>
        <w:autoSpaceDE w:val="0"/>
        <w:autoSpaceDN w:val="0"/>
        <w:adjustRightInd w:val="0"/>
        <w:rPr>
          <w:rFonts w:ascii="Times" w:hAnsi="Times" w:cs="Times"/>
          <w:bCs/>
          <w:sz w:val="28"/>
          <w:szCs w:val="28"/>
        </w:rPr>
      </w:pPr>
    </w:p>
    <w:p w:rsidR="00ED5B1D" w:rsidRDefault="00ED5B1D" w:rsidP="00ED5B1D">
      <w:pPr>
        <w:widowControl w:val="0"/>
        <w:autoSpaceDE w:val="0"/>
        <w:autoSpaceDN w:val="0"/>
        <w:adjustRightInd w:val="0"/>
        <w:rPr>
          <w:rFonts w:ascii="Times" w:hAnsi="Times" w:cs="Times"/>
          <w:b/>
          <w:bCs/>
          <w:sz w:val="28"/>
          <w:szCs w:val="28"/>
        </w:rPr>
      </w:pPr>
      <w:r w:rsidRPr="00ED5B1D">
        <w:rPr>
          <w:rFonts w:ascii="Times" w:hAnsi="Times" w:cs="Times"/>
          <w:b/>
          <w:bCs/>
          <w:sz w:val="28"/>
          <w:szCs w:val="28"/>
        </w:rPr>
        <w:t>3.3 Schedule Constraints</w:t>
      </w:r>
    </w:p>
    <w:p w:rsidR="00ED5B1D" w:rsidRDefault="00ED5B1D" w:rsidP="00ED5B1D">
      <w:pPr>
        <w:widowControl w:val="0"/>
        <w:autoSpaceDE w:val="0"/>
        <w:autoSpaceDN w:val="0"/>
        <w:adjustRightInd w:val="0"/>
        <w:rPr>
          <w:rFonts w:ascii="Times" w:hAnsi="Times" w:cs="Times"/>
          <w:b/>
          <w:bCs/>
          <w:sz w:val="28"/>
          <w:szCs w:val="28"/>
        </w:rPr>
      </w:pPr>
    </w:p>
    <w:p w:rsidR="00ED5B1D" w:rsidRDefault="00ED5B1D" w:rsidP="00ED5B1D">
      <w:pPr>
        <w:widowControl w:val="0"/>
        <w:autoSpaceDE w:val="0"/>
        <w:autoSpaceDN w:val="0"/>
        <w:adjustRightInd w:val="0"/>
        <w:rPr>
          <w:rFonts w:ascii="Times" w:hAnsi="Times" w:cs="Times"/>
          <w:bCs/>
          <w:sz w:val="28"/>
          <w:szCs w:val="28"/>
        </w:rPr>
      </w:pPr>
      <w:r>
        <w:rPr>
          <w:rFonts w:ascii="Times" w:hAnsi="Times" w:cs="Times"/>
          <w:bCs/>
          <w:sz w:val="28"/>
          <w:szCs w:val="28"/>
        </w:rPr>
        <w:t xml:space="preserve">The android app must be up on the play store by the end of April 2016. </w:t>
      </w:r>
    </w:p>
    <w:p w:rsidR="00ED5B1D" w:rsidRDefault="00ED5B1D" w:rsidP="00ED5B1D">
      <w:pPr>
        <w:widowControl w:val="0"/>
        <w:autoSpaceDE w:val="0"/>
        <w:autoSpaceDN w:val="0"/>
        <w:adjustRightInd w:val="0"/>
        <w:rPr>
          <w:rFonts w:ascii="Times" w:hAnsi="Times" w:cs="Times"/>
          <w:bCs/>
          <w:sz w:val="28"/>
          <w:szCs w:val="28"/>
        </w:rPr>
      </w:pPr>
    </w:p>
    <w:p w:rsidR="006A2795" w:rsidRPr="006A2795" w:rsidRDefault="00ED5B1D" w:rsidP="00FD2067">
      <w:pPr>
        <w:widowControl w:val="0"/>
        <w:autoSpaceDE w:val="0"/>
        <w:autoSpaceDN w:val="0"/>
        <w:adjustRightInd w:val="0"/>
        <w:rPr>
          <w:rFonts w:ascii="Tahoma" w:eastAsia="Times New Roman" w:hAnsi="Tahoma" w:cs="Tahoma"/>
          <w:b/>
          <w:bCs/>
          <w:color w:val="0A73A6"/>
          <w:sz w:val="18"/>
          <w:szCs w:val="18"/>
        </w:rPr>
      </w:pPr>
      <w:r>
        <w:rPr>
          <w:rFonts w:ascii="Times" w:hAnsi="Times" w:cs="Times"/>
          <w:bCs/>
          <w:sz w:val="28"/>
          <w:szCs w:val="28"/>
        </w:rPr>
        <w:t>Our group project must be completed by the end of April 2016.</w:t>
      </w:r>
    </w:p>
    <w:p w:rsidR="000743B6" w:rsidRDefault="000743B6" w:rsidP="000743B6">
      <w:pPr>
        <w:widowControl w:val="0"/>
        <w:autoSpaceDE w:val="0"/>
        <w:autoSpaceDN w:val="0"/>
        <w:adjustRightInd w:val="0"/>
        <w:rPr>
          <w:rFonts w:ascii="Times" w:hAnsi="Times" w:cs="Times"/>
          <w:bCs/>
          <w:sz w:val="28"/>
          <w:szCs w:val="28"/>
        </w:rPr>
      </w:pPr>
    </w:p>
    <w:p w:rsidR="000743B6" w:rsidRDefault="000743B6" w:rsidP="000743B6">
      <w:pPr>
        <w:widowControl w:val="0"/>
        <w:autoSpaceDE w:val="0"/>
        <w:autoSpaceDN w:val="0"/>
        <w:adjustRightInd w:val="0"/>
        <w:rPr>
          <w:rFonts w:ascii="Times" w:hAnsi="Times" w:cs="Times"/>
          <w:bCs/>
          <w:sz w:val="28"/>
          <w:szCs w:val="28"/>
        </w:rPr>
      </w:pPr>
    </w:p>
    <w:p w:rsidR="000743B6" w:rsidRDefault="000743B6" w:rsidP="000743B6">
      <w:pPr>
        <w:widowControl w:val="0"/>
        <w:autoSpaceDE w:val="0"/>
        <w:autoSpaceDN w:val="0"/>
        <w:adjustRightInd w:val="0"/>
        <w:rPr>
          <w:rFonts w:ascii="Times" w:hAnsi="Times" w:cs="Times"/>
          <w:bCs/>
          <w:sz w:val="28"/>
          <w:szCs w:val="28"/>
        </w:rPr>
      </w:pPr>
    </w:p>
    <w:p w:rsidR="000743B6" w:rsidRDefault="000743B6" w:rsidP="000743B6">
      <w:pPr>
        <w:widowControl w:val="0"/>
        <w:autoSpaceDE w:val="0"/>
        <w:autoSpaceDN w:val="0"/>
        <w:adjustRightInd w:val="0"/>
        <w:rPr>
          <w:rFonts w:ascii="Times" w:hAnsi="Times" w:cs="Times"/>
          <w:bCs/>
          <w:sz w:val="28"/>
          <w:szCs w:val="28"/>
        </w:rPr>
      </w:pPr>
    </w:p>
    <w:p w:rsidR="000743B6" w:rsidRDefault="000743B6" w:rsidP="000743B6">
      <w:pPr>
        <w:widowControl w:val="0"/>
        <w:autoSpaceDE w:val="0"/>
        <w:autoSpaceDN w:val="0"/>
        <w:adjustRightInd w:val="0"/>
        <w:rPr>
          <w:rFonts w:ascii="Times" w:hAnsi="Times" w:cs="Times"/>
          <w:bCs/>
          <w:sz w:val="28"/>
          <w:szCs w:val="28"/>
        </w:rPr>
      </w:pPr>
    </w:p>
    <w:p w:rsidR="00FD2067" w:rsidRDefault="00FD2067" w:rsidP="000743B6">
      <w:pPr>
        <w:widowControl w:val="0"/>
        <w:autoSpaceDE w:val="0"/>
        <w:autoSpaceDN w:val="0"/>
        <w:adjustRightInd w:val="0"/>
        <w:rPr>
          <w:rFonts w:ascii="Times" w:hAnsi="Times" w:cs="Times"/>
          <w:bCs/>
          <w:sz w:val="28"/>
          <w:szCs w:val="28"/>
        </w:rPr>
      </w:pPr>
    </w:p>
    <w:p w:rsidR="00FD2067" w:rsidRDefault="00FD2067" w:rsidP="000743B6">
      <w:pPr>
        <w:widowControl w:val="0"/>
        <w:autoSpaceDE w:val="0"/>
        <w:autoSpaceDN w:val="0"/>
        <w:adjustRightInd w:val="0"/>
        <w:rPr>
          <w:rFonts w:ascii="Times" w:hAnsi="Times" w:cs="Times"/>
          <w:bCs/>
          <w:sz w:val="28"/>
          <w:szCs w:val="28"/>
        </w:rPr>
      </w:pPr>
    </w:p>
    <w:p w:rsidR="00FD2067" w:rsidRDefault="00FD2067" w:rsidP="000743B6">
      <w:pPr>
        <w:widowControl w:val="0"/>
        <w:autoSpaceDE w:val="0"/>
        <w:autoSpaceDN w:val="0"/>
        <w:adjustRightInd w:val="0"/>
        <w:rPr>
          <w:rFonts w:ascii="Times" w:hAnsi="Times" w:cs="Times"/>
          <w:bCs/>
          <w:sz w:val="28"/>
          <w:szCs w:val="28"/>
        </w:rPr>
      </w:pPr>
    </w:p>
    <w:p w:rsidR="00FD2067" w:rsidRDefault="00FD2067" w:rsidP="000743B6">
      <w:pPr>
        <w:widowControl w:val="0"/>
        <w:autoSpaceDE w:val="0"/>
        <w:autoSpaceDN w:val="0"/>
        <w:adjustRightInd w:val="0"/>
        <w:rPr>
          <w:rFonts w:ascii="Times" w:hAnsi="Times" w:cs="Times"/>
          <w:bCs/>
          <w:sz w:val="28"/>
          <w:szCs w:val="28"/>
        </w:rPr>
      </w:pPr>
    </w:p>
    <w:p w:rsidR="00FD2067" w:rsidRDefault="00FD2067" w:rsidP="000743B6">
      <w:pPr>
        <w:widowControl w:val="0"/>
        <w:autoSpaceDE w:val="0"/>
        <w:autoSpaceDN w:val="0"/>
        <w:adjustRightInd w:val="0"/>
        <w:rPr>
          <w:rFonts w:ascii="Times" w:hAnsi="Times" w:cs="Times"/>
          <w:bCs/>
          <w:sz w:val="28"/>
          <w:szCs w:val="28"/>
        </w:rPr>
      </w:pPr>
    </w:p>
    <w:p w:rsidR="00FD2067" w:rsidRDefault="00FD2067" w:rsidP="000743B6">
      <w:pPr>
        <w:widowControl w:val="0"/>
        <w:autoSpaceDE w:val="0"/>
        <w:autoSpaceDN w:val="0"/>
        <w:adjustRightInd w:val="0"/>
        <w:rPr>
          <w:rFonts w:ascii="Times" w:hAnsi="Times" w:cs="Times"/>
          <w:b/>
          <w:bCs/>
          <w:sz w:val="28"/>
          <w:szCs w:val="28"/>
        </w:rPr>
      </w:pPr>
      <w:r w:rsidRPr="00FD2067">
        <w:rPr>
          <w:rFonts w:ascii="Times" w:hAnsi="Times" w:cs="Times"/>
          <w:b/>
          <w:bCs/>
          <w:sz w:val="28"/>
          <w:szCs w:val="28"/>
        </w:rPr>
        <w:t>4 Naming Conventions and Definitions</w:t>
      </w:r>
    </w:p>
    <w:p w:rsidR="00FD2067" w:rsidRDefault="00FD2067" w:rsidP="000743B6">
      <w:pPr>
        <w:widowControl w:val="0"/>
        <w:autoSpaceDE w:val="0"/>
        <w:autoSpaceDN w:val="0"/>
        <w:adjustRightInd w:val="0"/>
        <w:rPr>
          <w:rFonts w:ascii="Times" w:hAnsi="Times" w:cs="Times"/>
          <w:b/>
          <w:bCs/>
          <w:sz w:val="28"/>
          <w:szCs w:val="28"/>
        </w:rPr>
      </w:pPr>
    </w:p>
    <w:p w:rsidR="00FD2067" w:rsidRDefault="00FD2067" w:rsidP="000743B6">
      <w:pPr>
        <w:widowControl w:val="0"/>
        <w:autoSpaceDE w:val="0"/>
        <w:autoSpaceDN w:val="0"/>
        <w:adjustRightInd w:val="0"/>
        <w:rPr>
          <w:rFonts w:ascii="Times" w:hAnsi="Times" w:cs="Times"/>
          <w:b/>
          <w:bCs/>
          <w:sz w:val="28"/>
          <w:szCs w:val="28"/>
        </w:rPr>
      </w:pPr>
      <w:r>
        <w:rPr>
          <w:rFonts w:ascii="Times" w:hAnsi="Times" w:cs="Times"/>
          <w:b/>
          <w:bCs/>
          <w:sz w:val="28"/>
          <w:szCs w:val="28"/>
        </w:rPr>
        <w:t>4.1 Terms used by Stakeholders</w:t>
      </w:r>
    </w:p>
    <w:p w:rsidR="00FD2067" w:rsidRDefault="00FD2067" w:rsidP="000743B6">
      <w:pPr>
        <w:widowControl w:val="0"/>
        <w:autoSpaceDE w:val="0"/>
        <w:autoSpaceDN w:val="0"/>
        <w:adjustRightInd w:val="0"/>
        <w:rPr>
          <w:rFonts w:ascii="Times" w:hAnsi="Times" w:cs="Times"/>
          <w:b/>
          <w:bCs/>
          <w:sz w:val="28"/>
          <w:szCs w:val="28"/>
        </w:rPr>
      </w:pPr>
    </w:p>
    <w:tbl>
      <w:tblPr>
        <w:tblStyle w:val="TableGrid"/>
        <w:tblW w:w="10890" w:type="dxa"/>
        <w:tblInd w:w="-972" w:type="dxa"/>
        <w:tblLook w:val="04A0" w:firstRow="1" w:lastRow="0" w:firstColumn="1" w:lastColumn="0" w:noHBand="0" w:noVBand="1"/>
      </w:tblPr>
      <w:tblGrid>
        <w:gridCol w:w="3079"/>
        <w:gridCol w:w="7811"/>
      </w:tblGrid>
      <w:tr w:rsidR="00FD2067" w:rsidTr="00C41864">
        <w:trPr>
          <w:trHeight w:val="317"/>
        </w:trPr>
        <w:tc>
          <w:tcPr>
            <w:tcW w:w="3079" w:type="dxa"/>
          </w:tcPr>
          <w:p w:rsidR="00FD2067" w:rsidRDefault="00FD2067" w:rsidP="000743B6">
            <w:pPr>
              <w:widowControl w:val="0"/>
              <w:autoSpaceDE w:val="0"/>
              <w:autoSpaceDN w:val="0"/>
              <w:adjustRightInd w:val="0"/>
              <w:rPr>
                <w:rFonts w:ascii="Times" w:hAnsi="Times" w:cs="Times"/>
                <w:b/>
                <w:bCs/>
                <w:sz w:val="28"/>
                <w:szCs w:val="28"/>
              </w:rPr>
            </w:pPr>
            <w:r>
              <w:rPr>
                <w:rFonts w:ascii="Times" w:hAnsi="Times" w:cs="Times"/>
                <w:b/>
                <w:bCs/>
                <w:sz w:val="28"/>
                <w:szCs w:val="28"/>
              </w:rPr>
              <w:t>Term:</w:t>
            </w:r>
          </w:p>
        </w:tc>
        <w:tc>
          <w:tcPr>
            <w:tcW w:w="7811" w:type="dxa"/>
          </w:tcPr>
          <w:p w:rsidR="00FD2067" w:rsidRDefault="00FD2067" w:rsidP="000743B6">
            <w:pPr>
              <w:widowControl w:val="0"/>
              <w:autoSpaceDE w:val="0"/>
              <w:autoSpaceDN w:val="0"/>
              <w:adjustRightInd w:val="0"/>
              <w:rPr>
                <w:rFonts w:ascii="Times" w:hAnsi="Times" w:cs="Times"/>
                <w:b/>
                <w:bCs/>
                <w:sz w:val="28"/>
                <w:szCs w:val="28"/>
              </w:rPr>
            </w:pPr>
            <w:r>
              <w:rPr>
                <w:rFonts w:ascii="Times" w:hAnsi="Times" w:cs="Times"/>
                <w:b/>
                <w:bCs/>
                <w:sz w:val="28"/>
                <w:szCs w:val="28"/>
              </w:rPr>
              <w:t>Definition:</w:t>
            </w:r>
          </w:p>
        </w:tc>
      </w:tr>
      <w:tr w:rsidR="00C41864" w:rsidTr="00C41864">
        <w:trPr>
          <w:trHeight w:val="317"/>
        </w:trPr>
        <w:tc>
          <w:tcPr>
            <w:tcW w:w="3079" w:type="dxa"/>
          </w:tcPr>
          <w:p w:rsidR="00C41864" w:rsidRPr="00C41864" w:rsidRDefault="00C41864" w:rsidP="000743B6">
            <w:pPr>
              <w:widowControl w:val="0"/>
              <w:autoSpaceDE w:val="0"/>
              <w:autoSpaceDN w:val="0"/>
              <w:adjustRightInd w:val="0"/>
              <w:rPr>
                <w:rFonts w:ascii="Times" w:hAnsi="Times" w:cs="Times"/>
                <w:bCs/>
                <w:sz w:val="28"/>
                <w:szCs w:val="28"/>
              </w:rPr>
            </w:pPr>
            <w:r w:rsidRPr="00C41864">
              <w:rPr>
                <w:rFonts w:ascii="Times" w:hAnsi="Times" w:cs="Times"/>
                <w:bCs/>
                <w:sz w:val="28"/>
                <w:szCs w:val="28"/>
              </w:rPr>
              <w:t>HMS</w:t>
            </w:r>
          </w:p>
        </w:tc>
        <w:tc>
          <w:tcPr>
            <w:tcW w:w="7811" w:type="dxa"/>
          </w:tcPr>
          <w:p w:rsidR="00C41864" w:rsidRPr="00C41864" w:rsidRDefault="00C41864" w:rsidP="000743B6">
            <w:pPr>
              <w:widowControl w:val="0"/>
              <w:autoSpaceDE w:val="0"/>
              <w:autoSpaceDN w:val="0"/>
              <w:adjustRightInd w:val="0"/>
              <w:rPr>
                <w:rFonts w:ascii="Times" w:hAnsi="Times" w:cs="Times"/>
                <w:bCs/>
                <w:sz w:val="28"/>
                <w:szCs w:val="28"/>
              </w:rPr>
            </w:pPr>
            <w:r w:rsidRPr="00C41864">
              <w:rPr>
                <w:rFonts w:ascii="Times" w:hAnsi="Times" w:cs="Times"/>
                <w:bCs/>
                <w:sz w:val="28"/>
                <w:szCs w:val="28"/>
              </w:rPr>
              <w:t>Home Monitoring System</w:t>
            </w:r>
          </w:p>
        </w:tc>
      </w:tr>
      <w:tr w:rsidR="00FD2067" w:rsidTr="00C41864">
        <w:trPr>
          <w:trHeight w:val="676"/>
        </w:trPr>
        <w:tc>
          <w:tcPr>
            <w:tcW w:w="3079" w:type="dxa"/>
          </w:tcPr>
          <w:p w:rsidR="00FD2067" w:rsidRPr="00FD2067" w:rsidRDefault="00FD2067" w:rsidP="000743B6">
            <w:pPr>
              <w:widowControl w:val="0"/>
              <w:autoSpaceDE w:val="0"/>
              <w:autoSpaceDN w:val="0"/>
              <w:adjustRightInd w:val="0"/>
              <w:rPr>
                <w:rFonts w:ascii="Times" w:hAnsi="Times" w:cs="Times"/>
                <w:bCs/>
                <w:sz w:val="28"/>
                <w:szCs w:val="28"/>
              </w:rPr>
            </w:pPr>
            <w:r>
              <w:rPr>
                <w:rFonts w:ascii="Times" w:hAnsi="Times" w:cs="Times"/>
                <w:bCs/>
                <w:sz w:val="28"/>
                <w:szCs w:val="28"/>
              </w:rPr>
              <w:t>Customer</w:t>
            </w:r>
          </w:p>
        </w:tc>
        <w:tc>
          <w:tcPr>
            <w:tcW w:w="7811" w:type="dxa"/>
          </w:tcPr>
          <w:p w:rsidR="00FD2067" w:rsidRPr="00FD2067" w:rsidRDefault="00FD2067" w:rsidP="000743B6">
            <w:pPr>
              <w:widowControl w:val="0"/>
              <w:autoSpaceDE w:val="0"/>
              <w:autoSpaceDN w:val="0"/>
              <w:adjustRightInd w:val="0"/>
              <w:rPr>
                <w:rFonts w:ascii="Times" w:hAnsi="Times" w:cs="Times"/>
                <w:bCs/>
                <w:sz w:val="28"/>
                <w:szCs w:val="28"/>
              </w:rPr>
            </w:pPr>
            <w:r>
              <w:rPr>
                <w:rFonts w:ascii="Times" w:hAnsi="Times" w:cs="Times"/>
                <w:bCs/>
                <w:sz w:val="28"/>
                <w:szCs w:val="28"/>
              </w:rPr>
              <w:t>Household who is currently using “Lockard Security’s” home alarm system.</w:t>
            </w:r>
          </w:p>
        </w:tc>
      </w:tr>
      <w:tr w:rsidR="00FD2067" w:rsidTr="00C41864">
        <w:trPr>
          <w:trHeight w:val="1014"/>
        </w:trPr>
        <w:tc>
          <w:tcPr>
            <w:tcW w:w="3079" w:type="dxa"/>
          </w:tcPr>
          <w:p w:rsidR="00FD2067" w:rsidRPr="00FD2067" w:rsidRDefault="00FD2067" w:rsidP="000743B6">
            <w:pPr>
              <w:widowControl w:val="0"/>
              <w:autoSpaceDE w:val="0"/>
              <w:autoSpaceDN w:val="0"/>
              <w:adjustRightInd w:val="0"/>
              <w:rPr>
                <w:rFonts w:ascii="Times" w:hAnsi="Times" w:cs="Times"/>
                <w:bCs/>
                <w:sz w:val="28"/>
                <w:szCs w:val="28"/>
              </w:rPr>
            </w:pPr>
            <w:r w:rsidRPr="00FD2067">
              <w:rPr>
                <w:rFonts w:ascii="Times" w:hAnsi="Times" w:cs="Times"/>
                <w:bCs/>
                <w:sz w:val="28"/>
                <w:szCs w:val="28"/>
              </w:rPr>
              <w:t>Employee</w:t>
            </w:r>
          </w:p>
        </w:tc>
        <w:tc>
          <w:tcPr>
            <w:tcW w:w="7811" w:type="dxa"/>
          </w:tcPr>
          <w:p w:rsidR="00FD2067" w:rsidRPr="00FD2067" w:rsidRDefault="00FD2067" w:rsidP="000743B6">
            <w:pPr>
              <w:widowControl w:val="0"/>
              <w:autoSpaceDE w:val="0"/>
              <w:autoSpaceDN w:val="0"/>
              <w:adjustRightInd w:val="0"/>
              <w:rPr>
                <w:rFonts w:ascii="Times" w:hAnsi="Times" w:cs="Times"/>
                <w:bCs/>
                <w:sz w:val="28"/>
                <w:szCs w:val="28"/>
              </w:rPr>
            </w:pPr>
            <w:r>
              <w:rPr>
                <w:rFonts w:ascii="Times" w:hAnsi="Times" w:cs="Times"/>
                <w:bCs/>
                <w:sz w:val="28"/>
                <w:szCs w:val="28"/>
              </w:rPr>
              <w:t>Current employee who fits/manages home alarm systems, and will receive training on how to fit/manage the new home monitoring system</w:t>
            </w:r>
          </w:p>
        </w:tc>
      </w:tr>
      <w:tr w:rsidR="00FD2067" w:rsidTr="00C41864">
        <w:trPr>
          <w:trHeight w:val="676"/>
        </w:trPr>
        <w:tc>
          <w:tcPr>
            <w:tcW w:w="3079" w:type="dxa"/>
          </w:tcPr>
          <w:p w:rsidR="00FD2067" w:rsidRPr="00C4586A" w:rsidRDefault="00FD2067" w:rsidP="000743B6">
            <w:pPr>
              <w:widowControl w:val="0"/>
              <w:autoSpaceDE w:val="0"/>
              <w:autoSpaceDN w:val="0"/>
              <w:adjustRightInd w:val="0"/>
              <w:rPr>
                <w:rFonts w:ascii="Times" w:hAnsi="Times" w:cs="Times"/>
                <w:bCs/>
                <w:sz w:val="28"/>
                <w:szCs w:val="28"/>
              </w:rPr>
            </w:pPr>
            <w:r w:rsidRPr="00C4586A">
              <w:rPr>
                <w:rFonts w:ascii="Times" w:hAnsi="Times" w:cs="Times"/>
                <w:bCs/>
                <w:sz w:val="28"/>
                <w:szCs w:val="28"/>
              </w:rPr>
              <w:t>Self monitoring</w:t>
            </w:r>
            <w:r w:rsidR="00C4586A" w:rsidRPr="00C4586A">
              <w:rPr>
                <w:rFonts w:ascii="Times" w:hAnsi="Times" w:cs="Times"/>
                <w:bCs/>
                <w:sz w:val="28"/>
                <w:szCs w:val="28"/>
              </w:rPr>
              <w:t xml:space="preserve"> system</w:t>
            </w:r>
          </w:p>
        </w:tc>
        <w:tc>
          <w:tcPr>
            <w:tcW w:w="7811" w:type="dxa"/>
          </w:tcPr>
          <w:p w:rsidR="00FD2067" w:rsidRPr="00C4586A" w:rsidRDefault="00C4586A" w:rsidP="000743B6">
            <w:pPr>
              <w:widowControl w:val="0"/>
              <w:autoSpaceDE w:val="0"/>
              <w:autoSpaceDN w:val="0"/>
              <w:adjustRightInd w:val="0"/>
              <w:rPr>
                <w:rFonts w:ascii="Times" w:hAnsi="Times" w:cs="Times"/>
                <w:bCs/>
                <w:sz w:val="28"/>
                <w:szCs w:val="28"/>
              </w:rPr>
            </w:pPr>
            <w:r w:rsidRPr="00C4586A">
              <w:rPr>
                <w:rFonts w:ascii="Times" w:hAnsi="Times" w:cs="Times"/>
                <w:bCs/>
                <w:sz w:val="28"/>
                <w:szCs w:val="28"/>
              </w:rPr>
              <w:t>System that allows the customer to manage their own monitoring settings</w:t>
            </w:r>
          </w:p>
        </w:tc>
      </w:tr>
      <w:tr w:rsidR="00FD2067" w:rsidTr="00C41864">
        <w:trPr>
          <w:trHeight w:val="1014"/>
        </w:trPr>
        <w:tc>
          <w:tcPr>
            <w:tcW w:w="3079" w:type="dxa"/>
          </w:tcPr>
          <w:p w:rsidR="00FD2067" w:rsidRPr="00C4586A" w:rsidRDefault="00C4586A" w:rsidP="000743B6">
            <w:pPr>
              <w:widowControl w:val="0"/>
              <w:autoSpaceDE w:val="0"/>
              <w:autoSpaceDN w:val="0"/>
              <w:adjustRightInd w:val="0"/>
              <w:rPr>
                <w:rFonts w:ascii="Times" w:hAnsi="Times" w:cs="Times"/>
                <w:bCs/>
                <w:sz w:val="28"/>
                <w:szCs w:val="28"/>
              </w:rPr>
            </w:pPr>
            <w:r w:rsidRPr="00C4586A">
              <w:rPr>
                <w:rFonts w:ascii="Times" w:hAnsi="Times" w:cs="Times"/>
                <w:bCs/>
                <w:sz w:val="28"/>
                <w:szCs w:val="28"/>
              </w:rPr>
              <w:t>Full monitoring system</w:t>
            </w:r>
          </w:p>
        </w:tc>
        <w:tc>
          <w:tcPr>
            <w:tcW w:w="7811" w:type="dxa"/>
          </w:tcPr>
          <w:p w:rsidR="00FD2067" w:rsidRPr="00C4586A" w:rsidRDefault="00C4586A" w:rsidP="000743B6">
            <w:pPr>
              <w:widowControl w:val="0"/>
              <w:autoSpaceDE w:val="0"/>
              <w:autoSpaceDN w:val="0"/>
              <w:adjustRightInd w:val="0"/>
              <w:rPr>
                <w:rFonts w:ascii="Times" w:hAnsi="Times" w:cs="Times"/>
                <w:bCs/>
                <w:sz w:val="28"/>
                <w:szCs w:val="28"/>
              </w:rPr>
            </w:pPr>
            <w:r>
              <w:rPr>
                <w:rFonts w:ascii="Times" w:hAnsi="Times" w:cs="Times"/>
                <w:bCs/>
                <w:sz w:val="28"/>
                <w:szCs w:val="28"/>
              </w:rPr>
              <w:t>System that allows “Lockard Security” to manage the system for the customer, providing them with minimum hassle</w:t>
            </w:r>
          </w:p>
        </w:tc>
      </w:tr>
      <w:tr w:rsidR="00FD2067" w:rsidTr="00C41864">
        <w:trPr>
          <w:trHeight w:val="697"/>
        </w:trPr>
        <w:tc>
          <w:tcPr>
            <w:tcW w:w="3079" w:type="dxa"/>
          </w:tcPr>
          <w:p w:rsidR="00FD2067" w:rsidRPr="00C4586A" w:rsidRDefault="00C4586A" w:rsidP="000743B6">
            <w:pPr>
              <w:widowControl w:val="0"/>
              <w:autoSpaceDE w:val="0"/>
              <w:autoSpaceDN w:val="0"/>
              <w:adjustRightInd w:val="0"/>
              <w:rPr>
                <w:rFonts w:ascii="Times" w:hAnsi="Times" w:cs="Times"/>
                <w:bCs/>
                <w:sz w:val="28"/>
                <w:szCs w:val="28"/>
              </w:rPr>
            </w:pPr>
            <w:r w:rsidRPr="00C4586A">
              <w:rPr>
                <w:rFonts w:ascii="Times" w:hAnsi="Times" w:cs="Times"/>
                <w:bCs/>
                <w:sz w:val="28"/>
                <w:szCs w:val="28"/>
              </w:rPr>
              <w:t>App.</w:t>
            </w:r>
          </w:p>
        </w:tc>
        <w:tc>
          <w:tcPr>
            <w:tcW w:w="7811" w:type="dxa"/>
          </w:tcPr>
          <w:p w:rsidR="00FD2067" w:rsidRPr="00C4586A" w:rsidRDefault="00C4586A" w:rsidP="00C4586A">
            <w:pPr>
              <w:widowControl w:val="0"/>
              <w:autoSpaceDE w:val="0"/>
              <w:autoSpaceDN w:val="0"/>
              <w:adjustRightInd w:val="0"/>
              <w:rPr>
                <w:rFonts w:ascii="Times" w:hAnsi="Times" w:cs="Times"/>
                <w:bCs/>
                <w:sz w:val="28"/>
                <w:szCs w:val="28"/>
              </w:rPr>
            </w:pPr>
            <w:r w:rsidRPr="00C4586A">
              <w:rPr>
                <w:rFonts w:ascii="Times" w:hAnsi="Times" w:cs="Times"/>
                <w:bCs/>
                <w:sz w:val="28"/>
                <w:szCs w:val="28"/>
              </w:rPr>
              <w:t>Refers to the Android app that will allow the user to access the self monitoring system</w:t>
            </w:r>
          </w:p>
        </w:tc>
      </w:tr>
    </w:tbl>
    <w:p w:rsidR="00FD2067" w:rsidRPr="00FD2067" w:rsidRDefault="00FD2067" w:rsidP="000743B6">
      <w:pPr>
        <w:widowControl w:val="0"/>
        <w:autoSpaceDE w:val="0"/>
        <w:autoSpaceDN w:val="0"/>
        <w:adjustRightInd w:val="0"/>
        <w:rPr>
          <w:rFonts w:ascii="Times" w:hAnsi="Times" w:cs="Times"/>
          <w:b/>
          <w:bCs/>
          <w:sz w:val="28"/>
          <w:szCs w:val="28"/>
        </w:rPr>
      </w:pPr>
    </w:p>
    <w:p w:rsidR="007B357F" w:rsidRDefault="007B357F"/>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p w:rsidR="00C41864" w:rsidRDefault="00C41864" w:rsidP="00C41864">
      <w:pPr>
        <w:tabs>
          <w:tab w:val="left" w:pos="2520"/>
        </w:tabs>
        <w:rPr>
          <w:rFonts w:ascii="Times" w:hAnsi="Times"/>
          <w:b/>
          <w:sz w:val="28"/>
          <w:szCs w:val="28"/>
        </w:rPr>
      </w:pPr>
      <w:r w:rsidRPr="00C41864">
        <w:rPr>
          <w:rFonts w:ascii="Times" w:hAnsi="Times"/>
          <w:b/>
          <w:sz w:val="28"/>
          <w:szCs w:val="28"/>
        </w:rPr>
        <w:t>5 Relevant facts and assumption</w:t>
      </w:r>
    </w:p>
    <w:p w:rsidR="00C41864" w:rsidRDefault="00C41864" w:rsidP="00C41864">
      <w:pPr>
        <w:tabs>
          <w:tab w:val="left" w:pos="2520"/>
        </w:tabs>
        <w:rPr>
          <w:rFonts w:ascii="Times" w:hAnsi="Times"/>
          <w:sz w:val="28"/>
          <w:szCs w:val="28"/>
        </w:rPr>
      </w:pPr>
    </w:p>
    <w:p w:rsidR="00C41864" w:rsidRDefault="00C41864" w:rsidP="00C41864">
      <w:pPr>
        <w:tabs>
          <w:tab w:val="left" w:pos="2520"/>
        </w:tabs>
        <w:rPr>
          <w:rFonts w:ascii="Times" w:hAnsi="Times"/>
          <w:b/>
          <w:sz w:val="28"/>
          <w:szCs w:val="28"/>
        </w:rPr>
      </w:pPr>
      <w:r w:rsidRPr="00C41864">
        <w:rPr>
          <w:rFonts w:ascii="Times" w:hAnsi="Times"/>
          <w:b/>
          <w:sz w:val="28"/>
          <w:szCs w:val="28"/>
        </w:rPr>
        <w:t>5.1 Relevant facts</w:t>
      </w:r>
    </w:p>
    <w:p w:rsidR="00C41864" w:rsidRDefault="00C41864" w:rsidP="00C41864">
      <w:pPr>
        <w:tabs>
          <w:tab w:val="left" w:pos="2520"/>
        </w:tabs>
        <w:rPr>
          <w:rFonts w:ascii="Times" w:hAnsi="Times"/>
          <w:b/>
          <w:sz w:val="28"/>
          <w:szCs w:val="28"/>
        </w:rPr>
      </w:pPr>
    </w:p>
    <w:p w:rsidR="00C41864" w:rsidRDefault="00C41864" w:rsidP="00C41864">
      <w:pPr>
        <w:pStyle w:val="ListParagraph"/>
        <w:numPr>
          <w:ilvl w:val="0"/>
          <w:numId w:val="10"/>
        </w:numPr>
        <w:tabs>
          <w:tab w:val="left" w:pos="2520"/>
        </w:tabs>
        <w:rPr>
          <w:rFonts w:ascii="Times" w:hAnsi="Times"/>
          <w:sz w:val="28"/>
          <w:szCs w:val="28"/>
        </w:rPr>
      </w:pPr>
      <w:r w:rsidRPr="00C41864">
        <w:rPr>
          <w:rFonts w:ascii="Times" w:hAnsi="Times"/>
          <w:sz w:val="28"/>
          <w:szCs w:val="28"/>
        </w:rPr>
        <w:t xml:space="preserve">Customers are allowed to choose which features of the HMS they wish to purchase. </w:t>
      </w:r>
    </w:p>
    <w:p w:rsidR="00C41864" w:rsidRDefault="00C41864" w:rsidP="00C41864">
      <w:pPr>
        <w:pStyle w:val="ListParagraph"/>
        <w:tabs>
          <w:tab w:val="left" w:pos="2520"/>
        </w:tabs>
        <w:rPr>
          <w:rFonts w:ascii="Times" w:hAnsi="Times"/>
          <w:sz w:val="28"/>
          <w:szCs w:val="28"/>
        </w:rPr>
      </w:pPr>
    </w:p>
    <w:p w:rsidR="00C41864" w:rsidRDefault="00C41864" w:rsidP="00C41864">
      <w:pPr>
        <w:tabs>
          <w:tab w:val="left" w:pos="2520"/>
        </w:tabs>
        <w:rPr>
          <w:rFonts w:ascii="Times" w:hAnsi="Times"/>
          <w:b/>
          <w:sz w:val="28"/>
          <w:szCs w:val="28"/>
        </w:rPr>
      </w:pPr>
      <w:r w:rsidRPr="00C41864">
        <w:rPr>
          <w:rFonts w:ascii="Times" w:hAnsi="Times"/>
          <w:b/>
          <w:sz w:val="28"/>
          <w:szCs w:val="28"/>
        </w:rPr>
        <w:t>5.2 Business Rules</w:t>
      </w:r>
    </w:p>
    <w:p w:rsidR="00C41864" w:rsidRDefault="00C41864" w:rsidP="00C41864">
      <w:pPr>
        <w:tabs>
          <w:tab w:val="left" w:pos="2520"/>
        </w:tabs>
        <w:rPr>
          <w:rFonts w:ascii="Times" w:hAnsi="Times"/>
          <w:b/>
          <w:sz w:val="28"/>
          <w:szCs w:val="28"/>
        </w:rPr>
      </w:pPr>
    </w:p>
    <w:p w:rsidR="00C41864" w:rsidRPr="00C41864" w:rsidRDefault="00C41864" w:rsidP="00C41864">
      <w:pPr>
        <w:pStyle w:val="ListParagraph"/>
        <w:numPr>
          <w:ilvl w:val="0"/>
          <w:numId w:val="10"/>
        </w:numPr>
        <w:tabs>
          <w:tab w:val="left" w:pos="2520"/>
        </w:tabs>
        <w:rPr>
          <w:rFonts w:ascii="Times" w:hAnsi="Times"/>
          <w:b/>
          <w:sz w:val="28"/>
          <w:szCs w:val="28"/>
        </w:rPr>
      </w:pPr>
      <w:r>
        <w:rPr>
          <w:rFonts w:ascii="Times" w:hAnsi="Times"/>
          <w:sz w:val="28"/>
          <w:szCs w:val="28"/>
        </w:rPr>
        <w:t xml:space="preserve">Each HMS package is sold based on the customers’ home and needs. </w:t>
      </w:r>
    </w:p>
    <w:p w:rsidR="00C41864" w:rsidRPr="00C41864" w:rsidRDefault="00C41864" w:rsidP="00C41864">
      <w:pPr>
        <w:pStyle w:val="ListParagraph"/>
        <w:numPr>
          <w:ilvl w:val="0"/>
          <w:numId w:val="10"/>
        </w:numPr>
        <w:tabs>
          <w:tab w:val="left" w:pos="2520"/>
        </w:tabs>
        <w:rPr>
          <w:rFonts w:ascii="Times" w:hAnsi="Times"/>
          <w:b/>
          <w:sz w:val="28"/>
          <w:szCs w:val="28"/>
        </w:rPr>
      </w:pPr>
      <w:r>
        <w:rPr>
          <w:rFonts w:ascii="Times" w:hAnsi="Times"/>
          <w:sz w:val="28"/>
          <w:szCs w:val="28"/>
        </w:rPr>
        <w:t xml:space="preserve">Each package and the features in that package are tailored to the customer’s specific needs. </w:t>
      </w:r>
    </w:p>
    <w:p w:rsidR="00C41864" w:rsidRPr="00C41864" w:rsidRDefault="00C41864" w:rsidP="00C41864">
      <w:pPr>
        <w:pStyle w:val="ListParagraph"/>
        <w:tabs>
          <w:tab w:val="left" w:pos="2520"/>
        </w:tabs>
        <w:rPr>
          <w:rFonts w:ascii="Times" w:hAnsi="Times"/>
          <w:b/>
          <w:sz w:val="28"/>
          <w:szCs w:val="28"/>
        </w:rPr>
      </w:pPr>
    </w:p>
    <w:p w:rsidR="00C41864" w:rsidRDefault="00C41864" w:rsidP="00C41864">
      <w:pPr>
        <w:tabs>
          <w:tab w:val="left" w:pos="2520"/>
        </w:tabs>
        <w:rPr>
          <w:rFonts w:ascii="Times" w:hAnsi="Times"/>
          <w:b/>
          <w:sz w:val="28"/>
          <w:szCs w:val="28"/>
        </w:rPr>
      </w:pPr>
      <w:r>
        <w:rPr>
          <w:rFonts w:ascii="Times" w:hAnsi="Times"/>
          <w:b/>
          <w:sz w:val="28"/>
          <w:szCs w:val="28"/>
        </w:rPr>
        <w:t>5.3 Assumptions</w:t>
      </w:r>
    </w:p>
    <w:p w:rsidR="00C41864" w:rsidRDefault="00C41864" w:rsidP="00C41864">
      <w:pPr>
        <w:pStyle w:val="ListParagraph"/>
        <w:numPr>
          <w:ilvl w:val="0"/>
          <w:numId w:val="11"/>
        </w:numPr>
        <w:tabs>
          <w:tab w:val="left" w:pos="2520"/>
        </w:tabs>
        <w:rPr>
          <w:rFonts w:ascii="Times" w:hAnsi="Times"/>
          <w:sz w:val="28"/>
          <w:szCs w:val="28"/>
        </w:rPr>
      </w:pPr>
      <w:r>
        <w:rPr>
          <w:rFonts w:ascii="Times" w:hAnsi="Times"/>
          <w:sz w:val="28"/>
          <w:szCs w:val="28"/>
        </w:rPr>
        <w:t xml:space="preserve">Self-monitoring customers will have Internet access. </w:t>
      </w:r>
    </w:p>
    <w:p w:rsidR="00C41864" w:rsidRDefault="00C41864" w:rsidP="00C41864">
      <w:pPr>
        <w:pStyle w:val="ListParagraph"/>
        <w:numPr>
          <w:ilvl w:val="0"/>
          <w:numId w:val="11"/>
        </w:numPr>
        <w:tabs>
          <w:tab w:val="left" w:pos="2520"/>
        </w:tabs>
        <w:rPr>
          <w:rFonts w:ascii="Times" w:hAnsi="Times"/>
          <w:sz w:val="28"/>
          <w:szCs w:val="28"/>
        </w:rPr>
      </w:pPr>
      <w:r>
        <w:rPr>
          <w:rFonts w:ascii="Times" w:hAnsi="Times"/>
          <w:sz w:val="28"/>
          <w:szCs w:val="28"/>
        </w:rPr>
        <w:t xml:space="preserve">Customers will purchase over the phone. </w:t>
      </w:r>
    </w:p>
    <w:p w:rsidR="00C41864" w:rsidRDefault="00C41864" w:rsidP="00C41864">
      <w:pPr>
        <w:pStyle w:val="ListParagraph"/>
        <w:numPr>
          <w:ilvl w:val="0"/>
          <w:numId w:val="11"/>
        </w:numPr>
        <w:tabs>
          <w:tab w:val="left" w:pos="2520"/>
        </w:tabs>
        <w:rPr>
          <w:rFonts w:ascii="Times" w:hAnsi="Times"/>
          <w:sz w:val="28"/>
          <w:szCs w:val="28"/>
        </w:rPr>
      </w:pPr>
      <w:r>
        <w:rPr>
          <w:rFonts w:ascii="Times" w:hAnsi="Times"/>
          <w:sz w:val="28"/>
          <w:szCs w:val="28"/>
        </w:rPr>
        <w:t xml:space="preserve">Full-monitoring customers will </w:t>
      </w:r>
      <w:r w:rsidR="00487848">
        <w:rPr>
          <w:rFonts w:ascii="Times" w:hAnsi="Times"/>
          <w:sz w:val="28"/>
          <w:szCs w:val="28"/>
        </w:rPr>
        <w:t xml:space="preserve">tailor their settings over the phone. </w:t>
      </w:r>
    </w:p>
    <w:p w:rsidR="00487848" w:rsidRDefault="00487848" w:rsidP="00C41864">
      <w:pPr>
        <w:pStyle w:val="ListParagraph"/>
        <w:numPr>
          <w:ilvl w:val="0"/>
          <w:numId w:val="11"/>
        </w:numPr>
        <w:tabs>
          <w:tab w:val="left" w:pos="2520"/>
        </w:tabs>
        <w:rPr>
          <w:rFonts w:ascii="Times" w:hAnsi="Times"/>
          <w:sz w:val="28"/>
          <w:szCs w:val="28"/>
        </w:rPr>
      </w:pPr>
      <w:r>
        <w:rPr>
          <w:rFonts w:ascii="Times" w:hAnsi="Times"/>
          <w:sz w:val="28"/>
          <w:szCs w:val="28"/>
        </w:rPr>
        <w:t xml:space="preserve">Current customers will be asked to upgrade automatically, or given the option to purchase their new package when the current one expires. </w:t>
      </w:r>
    </w:p>
    <w:p w:rsidR="00487848" w:rsidRDefault="00487848" w:rsidP="00C41864">
      <w:pPr>
        <w:pStyle w:val="ListParagraph"/>
        <w:numPr>
          <w:ilvl w:val="0"/>
          <w:numId w:val="11"/>
        </w:numPr>
        <w:tabs>
          <w:tab w:val="left" w:pos="2520"/>
        </w:tabs>
        <w:rPr>
          <w:rFonts w:ascii="Times" w:hAnsi="Times"/>
          <w:sz w:val="28"/>
          <w:szCs w:val="28"/>
        </w:rPr>
      </w:pPr>
      <w:r>
        <w:rPr>
          <w:rFonts w:ascii="Times" w:hAnsi="Times"/>
          <w:sz w:val="28"/>
          <w:szCs w:val="28"/>
        </w:rPr>
        <w:t xml:space="preserve">Also assumes that self-monitoring customers have minimal knowledge of English, and basic computer and online skills. </w:t>
      </w:r>
    </w:p>
    <w:p w:rsidR="00487848" w:rsidRDefault="00487848" w:rsidP="00487848">
      <w:pPr>
        <w:tabs>
          <w:tab w:val="left" w:pos="2520"/>
        </w:tabs>
        <w:rPr>
          <w:rFonts w:ascii="Times" w:hAnsi="Times"/>
          <w:sz w:val="28"/>
          <w:szCs w:val="28"/>
        </w:rPr>
      </w:pPr>
    </w:p>
    <w:p w:rsidR="00487848" w:rsidRDefault="00487848" w:rsidP="00487848">
      <w:pPr>
        <w:tabs>
          <w:tab w:val="left" w:pos="2520"/>
        </w:tabs>
        <w:rPr>
          <w:rFonts w:ascii="Times" w:hAnsi="Times"/>
          <w:sz w:val="28"/>
          <w:szCs w:val="28"/>
        </w:rPr>
      </w:pPr>
    </w:p>
    <w:p w:rsidR="00487848" w:rsidRDefault="00487848" w:rsidP="00487848">
      <w:pPr>
        <w:tabs>
          <w:tab w:val="left" w:pos="2520"/>
        </w:tabs>
        <w:rPr>
          <w:rFonts w:ascii="Times" w:hAnsi="Times"/>
          <w:sz w:val="28"/>
          <w:szCs w:val="28"/>
        </w:rPr>
      </w:pPr>
    </w:p>
    <w:p w:rsidR="00487848" w:rsidRDefault="00487848" w:rsidP="00487848">
      <w:pPr>
        <w:tabs>
          <w:tab w:val="left" w:pos="2520"/>
        </w:tabs>
        <w:rPr>
          <w:rFonts w:ascii="Times" w:hAnsi="Times"/>
          <w:sz w:val="28"/>
          <w:szCs w:val="28"/>
        </w:rPr>
      </w:pPr>
    </w:p>
    <w:p w:rsidR="00487848" w:rsidRDefault="00487848" w:rsidP="00487848">
      <w:pPr>
        <w:tabs>
          <w:tab w:val="left" w:pos="2520"/>
        </w:tabs>
        <w:rPr>
          <w:rFonts w:ascii="Times" w:hAnsi="Times"/>
          <w:sz w:val="28"/>
          <w:szCs w:val="28"/>
        </w:rPr>
      </w:pPr>
    </w:p>
    <w:p w:rsidR="00487848" w:rsidRDefault="00487848" w:rsidP="00487848">
      <w:pPr>
        <w:tabs>
          <w:tab w:val="left" w:pos="2520"/>
        </w:tabs>
        <w:rPr>
          <w:rFonts w:ascii="Times" w:hAnsi="Times"/>
          <w:sz w:val="28"/>
          <w:szCs w:val="28"/>
        </w:rPr>
      </w:pPr>
    </w:p>
    <w:p w:rsidR="00487848" w:rsidRDefault="00487848" w:rsidP="00487848">
      <w:pPr>
        <w:tabs>
          <w:tab w:val="left" w:pos="2520"/>
        </w:tabs>
        <w:rPr>
          <w:rFonts w:ascii="Times" w:hAnsi="Times"/>
          <w:sz w:val="28"/>
          <w:szCs w:val="28"/>
        </w:rPr>
      </w:pPr>
    </w:p>
    <w:p w:rsidR="00487848" w:rsidRDefault="00487848" w:rsidP="00487848">
      <w:pPr>
        <w:tabs>
          <w:tab w:val="left" w:pos="2520"/>
        </w:tabs>
        <w:rPr>
          <w:rFonts w:ascii="Times" w:hAnsi="Times"/>
          <w:sz w:val="28"/>
          <w:szCs w:val="28"/>
        </w:rPr>
      </w:pPr>
    </w:p>
    <w:p w:rsidR="00487848" w:rsidRDefault="00487848" w:rsidP="00487848">
      <w:pPr>
        <w:tabs>
          <w:tab w:val="left" w:pos="2520"/>
        </w:tabs>
        <w:rPr>
          <w:rFonts w:ascii="Times" w:hAnsi="Times"/>
          <w:sz w:val="28"/>
          <w:szCs w:val="28"/>
        </w:rPr>
      </w:pPr>
    </w:p>
    <w:p w:rsidR="00487848" w:rsidRDefault="00487848" w:rsidP="00487848">
      <w:pPr>
        <w:tabs>
          <w:tab w:val="left" w:pos="2520"/>
        </w:tabs>
        <w:rPr>
          <w:rFonts w:ascii="Times" w:hAnsi="Times"/>
          <w:sz w:val="28"/>
          <w:szCs w:val="28"/>
        </w:rPr>
      </w:pPr>
    </w:p>
    <w:p w:rsidR="00487848" w:rsidRDefault="00487848" w:rsidP="00487848">
      <w:pPr>
        <w:tabs>
          <w:tab w:val="left" w:pos="2520"/>
        </w:tabs>
        <w:rPr>
          <w:rFonts w:ascii="Times" w:hAnsi="Times"/>
          <w:sz w:val="28"/>
          <w:szCs w:val="28"/>
        </w:rPr>
      </w:pPr>
    </w:p>
    <w:p w:rsidR="00487848" w:rsidRDefault="00487848" w:rsidP="00487848">
      <w:pPr>
        <w:tabs>
          <w:tab w:val="left" w:pos="2520"/>
        </w:tabs>
        <w:rPr>
          <w:rFonts w:ascii="Times" w:hAnsi="Times"/>
          <w:sz w:val="28"/>
          <w:szCs w:val="28"/>
        </w:rPr>
      </w:pPr>
    </w:p>
    <w:p w:rsidR="00487848" w:rsidRDefault="00487848" w:rsidP="00487848">
      <w:pPr>
        <w:tabs>
          <w:tab w:val="left" w:pos="2520"/>
        </w:tabs>
        <w:rPr>
          <w:rFonts w:ascii="Times" w:hAnsi="Times"/>
          <w:sz w:val="28"/>
          <w:szCs w:val="28"/>
        </w:rPr>
      </w:pPr>
    </w:p>
    <w:p w:rsidR="00487848" w:rsidRDefault="00487848" w:rsidP="00487848">
      <w:pPr>
        <w:tabs>
          <w:tab w:val="left" w:pos="2520"/>
        </w:tabs>
        <w:rPr>
          <w:rFonts w:ascii="Times" w:hAnsi="Times"/>
          <w:sz w:val="28"/>
          <w:szCs w:val="28"/>
        </w:rPr>
      </w:pPr>
    </w:p>
    <w:p w:rsidR="00487848" w:rsidRDefault="00487848" w:rsidP="00487848">
      <w:pPr>
        <w:tabs>
          <w:tab w:val="left" w:pos="2520"/>
        </w:tabs>
        <w:rPr>
          <w:rFonts w:ascii="Times" w:hAnsi="Times"/>
          <w:sz w:val="28"/>
          <w:szCs w:val="28"/>
        </w:rPr>
      </w:pPr>
    </w:p>
    <w:p w:rsidR="00487848" w:rsidRDefault="003D5523" w:rsidP="00487848">
      <w:pPr>
        <w:tabs>
          <w:tab w:val="left" w:pos="2520"/>
        </w:tabs>
        <w:rPr>
          <w:rFonts w:ascii="Times" w:hAnsi="Times"/>
          <w:b/>
          <w:sz w:val="28"/>
          <w:szCs w:val="28"/>
        </w:rPr>
      </w:pPr>
      <w:r w:rsidRPr="003D5523">
        <w:rPr>
          <w:rFonts w:ascii="Times" w:hAnsi="Times"/>
          <w:b/>
          <w:sz w:val="28"/>
          <w:szCs w:val="28"/>
        </w:rPr>
        <w:t>6 The Scope of the Work</w:t>
      </w:r>
    </w:p>
    <w:p w:rsidR="003D5523" w:rsidRDefault="003D5523" w:rsidP="00487848">
      <w:pPr>
        <w:tabs>
          <w:tab w:val="left" w:pos="2520"/>
        </w:tabs>
        <w:rPr>
          <w:rFonts w:ascii="Times" w:hAnsi="Times"/>
          <w:b/>
          <w:sz w:val="28"/>
          <w:szCs w:val="28"/>
        </w:rPr>
      </w:pPr>
    </w:p>
    <w:p w:rsidR="003D5523" w:rsidRDefault="003D5523" w:rsidP="00487848">
      <w:pPr>
        <w:tabs>
          <w:tab w:val="left" w:pos="2520"/>
        </w:tabs>
        <w:rPr>
          <w:rFonts w:ascii="Times" w:hAnsi="Times"/>
          <w:b/>
          <w:sz w:val="28"/>
          <w:szCs w:val="28"/>
        </w:rPr>
      </w:pPr>
      <w:r>
        <w:rPr>
          <w:rFonts w:ascii="Times" w:hAnsi="Times"/>
          <w:b/>
          <w:sz w:val="28"/>
          <w:szCs w:val="28"/>
        </w:rPr>
        <w:t>6.1 The Current Situation</w:t>
      </w:r>
    </w:p>
    <w:p w:rsidR="003D5523" w:rsidRDefault="003D5523" w:rsidP="00487848">
      <w:pPr>
        <w:tabs>
          <w:tab w:val="left" w:pos="2520"/>
        </w:tabs>
        <w:rPr>
          <w:rFonts w:ascii="Times" w:hAnsi="Times"/>
          <w:sz w:val="28"/>
          <w:szCs w:val="28"/>
        </w:rPr>
      </w:pPr>
    </w:p>
    <w:p w:rsidR="003D5523" w:rsidRDefault="003D5523" w:rsidP="00487848">
      <w:pPr>
        <w:tabs>
          <w:tab w:val="left" w:pos="2520"/>
        </w:tabs>
        <w:rPr>
          <w:rFonts w:ascii="Times" w:hAnsi="Times"/>
          <w:sz w:val="28"/>
          <w:szCs w:val="28"/>
        </w:rPr>
      </w:pPr>
      <w:r>
        <w:rPr>
          <w:rFonts w:ascii="Times" w:hAnsi="Times"/>
          <w:sz w:val="28"/>
          <w:szCs w:val="28"/>
        </w:rPr>
        <w:t xml:space="preserve">“Lockard Security” is a small home security firm. Currently they are installing simple home alarm systems, with no phone notification and no home monitoring features. </w:t>
      </w:r>
    </w:p>
    <w:p w:rsidR="003D5523" w:rsidRDefault="003D5523" w:rsidP="00487848">
      <w:pPr>
        <w:tabs>
          <w:tab w:val="left" w:pos="2520"/>
        </w:tabs>
        <w:rPr>
          <w:rFonts w:ascii="Times" w:hAnsi="Times"/>
          <w:sz w:val="28"/>
          <w:szCs w:val="28"/>
        </w:rPr>
      </w:pPr>
    </w:p>
    <w:p w:rsidR="003D5523" w:rsidRPr="003D5523" w:rsidRDefault="003D5523" w:rsidP="00487848">
      <w:pPr>
        <w:tabs>
          <w:tab w:val="left" w:pos="2520"/>
        </w:tabs>
        <w:rPr>
          <w:rFonts w:ascii="Times" w:hAnsi="Times"/>
          <w:b/>
          <w:sz w:val="28"/>
          <w:szCs w:val="28"/>
        </w:rPr>
      </w:pPr>
      <w:r w:rsidRPr="003D5523">
        <w:rPr>
          <w:rFonts w:ascii="Times" w:hAnsi="Times"/>
          <w:b/>
          <w:sz w:val="28"/>
          <w:szCs w:val="28"/>
        </w:rPr>
        <w:t>6.2 The Context of the Work</w:t>
      </w:r>
    </w:p>
    <w:p w:rsidR="00487848" w:rsidRDefault="00487848" w:rsidP="00487848">
      <w:pPr>
        <w:tabs>
          <w:tab w:val="left" w:pos="2520"/>
        </w:tabs>
        <w:rPr>
          <w:rFonts w:ascii="Times" w:hAnsi="Times"/>
          <w:sz w:val="28"/>
          <w:szCs w:val="28"/>
        </w:rPr>
      </w:pPr>
    </w:p>
    <w:p w:rsidR="003D5523" w:rsidRDefault="003D5523" w:rsidP="00487848">
      <w:pPr>
        <w:tabs>
          <w:tab w:val="left" w:pos="2520"/>
        </w:tabs>
        <w:rPr>
          <w:rFonts w:ascii="Times" w:hAnsi="Times"/>
          <w:sz w:val="28"/>
          <w:szCs w:val="28"/>
        </w:rPr>
      </w:pPr>
      <w:r>
        <w:rPr>
          <w:rFonts w:ascii="Times" w:hAnsi="Times"/>
          <w:sz w:val="28"/>
          <w:szCs w:val="28"/>
        </w:rPr>
        <w:t xml:space="preserve">The system will have to interact with both a home and security environment, and also work adjacent to a database that stores the household settings, local to the home’s Raspberry Pi based system, and ensure that data remains consistent between the Android app and the website. </w:t>
      </w:r>
    </w:p>
    <w:p w:rsidR="003D5523" w:rsidRDefault="003D5523" w:rsidP="00487848">
      <w:pPr>
        <w:tabs>
          <w:tab w:val="left" w:pos="2520"/>
        </w:tabs>
        <w:rPr>
          <w:rFonts w:ascii="Times" w:hAnsi="Times"/>
          <w:sz w:val="28"/>
          <w:szCs w:val="28"/>
        </w:rPr>
      </w:pPr>
    </w:p>
    <w:p w:rsidR="003D5523" w:rsidRDefault="003D5523" w:rsidP="00487848">
      <w:pPr>
        <w:tabs>
          <w:tab w:val="left" w:pos="2520"/>
        </w:tabs>
        <w:rPr>
          <w:rFonts w:ascii="Times" w:hAnsi="Times"/>
          <w:sz w:val="28"/>
          <w:szCs w:val="28"/>
        </w:rPr>
      </w:pPr>
      <w:r>
        <w:rPr>
          <w:rFonts w:ascii="Times" w:hAnsi="Times"/>
          <w:sz w:val="28"/>
          <w:szCs w:val="28"/>
        </w:rPr>
        <w:t xml:space="preserve">As the system will also be interacting with a human environment, the wishes and needs of the customers within their own home will have to be adhered to. </w:t>
      </w:r>
    </w:p>
    <w:p w:rsidR="003D5523" w:rsidRDefault="003D5523" w:rsidP="00487848">
      <w:pPr>
        <w:tabs>
          <w:tab w:val="left" w:pos="2520"/>
        </w:tabs>
        <w:rPr>
          <w:rFonts w:ascii="Times" w:hAnsi="Times"/>
          <w:sz w:val="28"/>
          <w:szCs w:val="28"/>
        </w:rPr>
      </w:pPr>
    </w:p>
    <w:p w:rsidR="003D5523" w:rsidRDefault="003D5523" w:rsidP="00487848">
      <w:pPr>
        <w:tabs>
          <w:tab w:val="left" w:pos="2520"/>
        </w:tabs>
        <w:rPr>
          <w:rFonts w:ascii="Times" w:hAnsi="Times"/>
          <w:b/>
          <w:sz w:val="28"/>
          <w:szCs w:val="28"/>
        </w:rPr>
      </w:pPr>
      <w:r w:rsidRPr="003D5523">
        <w:rPr>
          <w:rFonts w:ascii="Times" w:hAnsi="Times"/>
          <w:b/>
          <w:sz w:val="28"/>
          <w:szCs w:val="28"/>
        </w:rPr>
        <w:t>6.3. Work Partioning</w:t>
      </w:r>
    </w:p>
    <w:p w:rsidR="003D5523" w:rsidRDefault="003D5523" w:rsidP="00487848">
      <w:pPr>
        <w:tabs>
          <w:tab w:val="left" w:pos="2520"/>
        </w:tabs>
        <w:rPr>
          <w:rFonts w:ascii="Times" w:hAnsi="Times"/>
          <w:b/>
          <w:sz w:val="28"/>
          <w:szCs w:val="28"/>
        </w:rPr>
      </w:pPr>
    </w:p>
    <w:p w:rsidR="003D5523" w:rsidRDefault="003D5523" w:rsidP="00487848">
      <w:pPr>
        <w:tabs>
          <w:tab w:val="left" w:pos="2520"/>
        </w:tabs>
        <w:rPr>
          <w:rFonts w:ascii="Times" w:hAnsi="Times"/>
          <w:sz w:val="28"/>
          <w:szCs w:val="28"/>
        </w:rPr>
      </w:pPr>
      <w:r w:rsidRPr="003D5523">
        <w:rPr>
          <w:rFonts w:ascii="Times" w:hAnsi="Times"/>
          <w:sz w:val="28"/>
          <w:szCs w:val="28"/>
        </w:rPr>
        <w:t>Not applicable.</w:t>
      </w:r>
    </w:p>
    <w:p w:rsidR="003D5523" w:rsidRDefault="003D5523" w:rsidP="00487848">
      <w:pPr>
        <w:tabs>
          <w:tab w:val="left" w:pos="2520"/>
        </w:tabs>
        <w:rPr>
          <w:rFonts w:ascii="Times" w:hAnsi="Times"/>
          <w:sz w:val="28"/>
          <w:szCs w:val="28"/>
        </w:rPr>
      </w:pPr>
    </w:p>
    <w:p w:rsidR="003D5523" w:rsidRDefault="003D5523" w:rsidP="00487848">
      <w:pPr>
        <w:tabs>
          <w:tab w:val="left" w:pos="2520"/>
        </w:tabs>
        <w:rPr>
          <w:rFonts w:ascii="Times" w:hAnsi="Times"/>
          <w:b/>
          <w:sz w:val="28"/>
          <w:szCs w:val="28"/>
        </w:rPr>
      </w:pPr>
      <w:r w:rsidRPr="003D5523">
        <w:rPr>
          <w:rFonts w:ascii="Times" w:hAnsi="Times"/>
          <w:b/>
          <w:sz w:val="28"/>
          <w:szCs w:val="28"/>
        </w:rPr>
        <w:t>6.4 Business Use Cases</w:t>
      </w:r>
    </w:p>
    <w:p w:rsidR="00CA77CA" w:rsidRPr="003D5523" w:rsidRDefault="00CA77CA" w:rsidP="00487848">
      <w:pPr>
        <w:tabs>
          <w:tab w:val="left" w:pos="2520"/>
        </w:tabs>
        <w:rPr>
          <w:rFonts w:ascii="Times" w:hAnsi="Times"/>
          <w:b/>
          <w:sz w:val="28"/>
          <w:szCs w:val="28"/>
        </w:rPr>
      </w:pPr>
    </w:p>
    <w:p w:rsidR="00C41864" w:rsidRDefault="00CA77CA" w:rsidP="00C41864">
      <w:pPr>
        <w:tabs>
          <w:tab w:val="left" w:pos="2520"/>
        </w:tabs>
        <w:rPr>
          <w:rFonts w:ascii="Times" w:hAnsi="Times"/>
          <w:sz w:val="28"/>
          <w:szCs w:val="28"/>
        </w:rPr>
      </w:pPr>
      <w:r>
        <w:rPr>
          <w:rFonts w:ascii="Times" w:hAnsi="Times"/>
          <w:sz w:val="28"/>
          <w:szCs w:val="28"/>
        </w:rPr>
        <w:t>Not applicable.</w:t>
      </w:r>
    </w:p>
    <w:p w:rsidR="00CA77CA" w:rsidRDefault="00CA77CA" w:rsidP="00C41864">
      <w:pPr>
        <w:tabs>
          <w:tab w:val="left" w:pos="2520"/>
        </w:tabs>
        <w:rPr>
          <w:rFonts w:ascii="Times" w:hAnsi="Times"/>
          <w:sz w:val="28"/>
          <w:szCs w:val="28"/>
        </w:rPr>
      </w:pPr>
    </w:p>
    <w:p w:rsidR="00CA77CA" w:rsidRDefault="00CA77CA" w:rsidP="00C41864">
      <w:pPr>
        <w:tabs>
          <w:tab w:val="left" w:pos="2520"/>
        </w:tabs>
        <w:rPr>
          <w:rFonts w:ascii="Times" w:hAnsi="Times"/>
          <w:sz w:val="28"/>
          <w:szCs w:val="28"/>
        </w:rPr>
      </w:pPr>
    </w:p>
    <w:p w:rsidR="00CA77CA" w:rsidRDefault="00CA77CA" w:rsidP="00C41864">
      <w:pPr>
        <w:tabs>
          <w:tab w:val="left" w:pos="2520"/>
        </w:tabs>
        <w:rPr>
          <w:rFonts w:ascii="Times" w:hAnsi="Times"/>
          <w:sz w:val="28"/>
          <w:szCs w:val="28"/>
        </w:rPr>
      </w:pPr>
    </w:p>
    <w:p w:rsidR="00CA77CA" w:rsidRDefault="00CA77CA" w:rsidP="00C41864">
      <w:pPr>
        <w:tabs>
          <w:tab w:val="left" w:pos="2520"/>
        </w:tabs>
        <w:rPr>
          <w:rFonts w:ascii="Times" w:hAnsi="Times"/>
          <w:sz w:val="28"/>
          <w:szCs w:val="28"/>
        </w:rPr>
      </w:pPr>
    </w:p>
    <w:p w:rsidR="00CA77CA" w:rsidRDefault="00CA77CA" w:rsidP="00C41864">
      <w:pPr>
        <w:tabs>
          <w:tab w:val="left" w:pos="2520"/>
        </w:tabs>
        <w:rPr>
          <w:rFonts w:ascii="Times" w:hAnsi="Times"/>
          <w:sz w:val="28"/>
          <w:szCs w:val="28"/>
        </w:rPr>
      </w:pPr>
    </w:p>
    <w:p w:rsidR="00CA77CA" w:rsidRDefault="00CA77CA" w:rsidP="00C41864">
      <w:pPr>
        <w:tabs>
          <w:tab w:val="left" w:pos="2520"/>
        </w:tabs>
        <w:rPr>
          <w:rFonts w:ascii="Times" w:hAnsi="Times"/>
          <w:sz w:val="28"/>
          <w:szCs w:val="28"/>
        </w:rPr>
      </w:pPr>
    </w:p>
    <w:p w:rsidR="00CA77CA" w:rsidRDefault="00CA77CA" w:rsidP="00C41864">
      <w:pPr>
        <w:tabs>
          <w:tab w:val="left" w:pos="2520"/>
        </w:tabs>
        <w:rPr>
          <w:rFonts w:ascii="Times" w:hAnsi="Times"/>
          <w:sz w:val="28"/>
          <w:szCs w:val="28"/>
        </w:rPr>
      </w:pPr>
    </w:p>
    <w:p w:rsidR="00CA77CA" w:rsidRDefault="00CA77CA" w:rsidP="00C41864">
      <w:pPr>
        <w:tabs>
          <w:tab w:val="left" w:pos="2520"/>
        </w:tabs>
        <w:rPr>
          <w:rFonts w:ascii="Times" w:hAnsi="Times"/>
          <w:sz w:val="28"/>
          <w:szCs w:val="28"/>
        </w:rPr>
      </w:pPr>
    </w:p>
    <w:p w:rsidR="00CA77CA" w:rsidRDefault="00CA77CA" w:rsidP="00C41864">
      <w:pPr>
        <w:tabs>
          <w:tab w:val="left" w:pos="2520"/>
        </w:tabs>
        <w:rPr>
          <w:rFonts w:ascii="Times" w:hAnsi="Times"/>
          <w:sz w:val="28"/>
          <w:szCs w:val="28"/>
        </w:rPr>
      </w:pPr>
    </w:p>
    <w:p w:rsidR="00CA77CA" w:rsidRDefault="00CA77CA" w:rsidP="00C41864">
      <w:pPr>
        <w:tabs>
          <w:tab w:val="left" w:pos="2520"/>
        </w:tabs>
        <w:rPr>
          <w:rFonts w:ascii="Times" w:hAnsi="Times"/>
          <w:sz w:val="28"/>
          <w:szCs w:val="28"/>
        </w:rPr>
      </w:pPr>
    </w:p>
    <w:p w:rsidR="00CA77CA" w:rsidRDefault="00CA77CA" w:rsidP="00C41864">
      <w:pPr>
        <w:tabs>
          <w:tab w:val="left" w:pos="2520"/>
        </w:tabs>
        <w:rPr>
          <w:rFonts w:ascii="Times" w:hAnsi="Times"/>
          <w:sz w:val="28"/>
          <w:szCs w:val="28"/>
        </w:rPr>
      </w:pPr>
    </w:p>
    <w:p w:rsidR="00CA77CA" w:rsidRDefault="00CA77CA" w:rsidP="00C41864">
      <w:pPr>
        <w:tabs>
          <w:tab w:val="left" w:pos="2520"/>
        </w:tabs>
        <w:rPr>
          <w:rFonts w:ascii="Times" w:hAnsi="Times"/>
          <w:sz w:val="28"/>
          <w:szCs w:val="28"/>
        </w:rPr>
      </w:pPr>
    </w:p>
    <w:p w:rsidR="00CA77CA" w:rsidRDefault="00CA77CA" w:rsidP="00C41864">
      <w:pPr>
        <w:tabs>
          <w:tab w:val="left" w:pos="2520"/>
        </w:tabs>
        <w:rPr>
          <w:rFonts w:ascii="Times" w:hAnsi="Times"/>
          <w:sz w:val="28"/>
          <w:szCs w:val="28"/>
        </w:rPr>
      </w:pPr>
    </w:p>
    <w:p w:rsidR="00CA77CA" w:rsidRDefault="00CA77CA" w:rsidP="00C41864">
      <w:pPr>
        <w:tabs>
          <w:tab w:val="left" w:pos="2520"/>
        </w:tabs>
        <w:rPr>
          <w:rFonts w:ascii="Times" w:hAnsi="Times"/>
          <w:sz w:val="28"/>
          <w:szCs w:val="28"/>
        </w:rPr>
      </w:pPr>
    </w:p>
    <w:p w:rsidR="00CA77CA" w:rsidRPr="00CA77CA" w:rsidRDefault="00CA77CA" w:rsidP="00C41864">
      <w:pPr>
        <w:tabs>
          <w:tab w:val="left" w:pos="2520"/>
        </w:tabs>
        <w:rPr>
          <w:rFonts w:ascii="Times" w:hAnsi="Times"/>
          <w:b/>
          <w:sz w:val="28"/>
          <w:szCs w:val="28"/>
        </w:rPr>
      </w:pPr>
      <w:r w:rsidRPr="00CA77CA">
        <w:rPr>
          <w:rFonts w:ascii="Times" w:hAnsi="Times"/>
          <w:b/>
          <w:sz w:val="28"/>
          <w:szCs w:val="28"/>
        </w:rPr>
        <w:t>7 The Scope of the Product</w:t>
      </w:r>
    </w:p>
    <w:p w:rsidR="00CA77CA" w:rsidRPr="00CA77CA" w:rsidRDefault="00CA77CA" w:rsidP="00C41864">
      <w:pPr>
        <w:tabs>
          <w:tab w:val="left" w:pos="2520"/>
        </w:tabs>
        <w:rPr>
          <w:rFonts w:ascii="Times" w:hAnsi="Times"/>
          <w:b/>
          <w:sz w:val="28"/>
          <w:szCs w:val="28"/>
        </w:rPr>
      </w:pPr>
      <w:r w:rsidRPr="00CA77CA">
        <w:rPr>
          <w:rFonts w:ascii="Times" w:hAnsi="Times"/>
          <w:b/>
          <w:sz w:val="28"/>
          <w:szCs w:val="28"/>
        </w:rPr>
        <w:t>7.1 Product Boundary</w:t>
      </w:r>
    </w:p>
    <w:p w:rsidR="00CA77CA" w:rsidRPr="00CA77CA" w:rsidRDefault="00CA77CA" w:rsidP="00C41864">
      <w:pPr>
        <w:tabs>
          <w:tab w:val="left" w:pos="2520"/>
        </w:tabs>
        <w:rPr>
          <w:rFonts w:ascii="Times" w:hAnsi="Times"/>
          <w:b/>
          <w:sz w:val="28"/>
          <w:szCs w:val="28"/>
        </w:rPr>
      </w:pPr>
      <w:r w:rsidRPr="00CA77CA">
        <w:rPr>
          <w:rFonts w:ascii="Times" w:hAnsi="Times"/>
          <w:b/>
          <w:sz w:val="28"/>
          <w:szCs w:val="28"/>
        </w:rPr>
        <w:t>7.2 Product Use Case List</w:t>
      </w:r>
    </w:p>
    <w:p w:rsidR="00CA77CA" w:rsidRDefault="00CA77CA" w:rsidP="00C41864">
      <w:pPr>
        <w:tabs>
          <w:tab w:val="left" w:pos="2520"/>
        </w:tabs>
        <w:rPr>
          <w:rFonts w:ascii="Times" w:hAnsi="Times"/>
          <w:sz w:val="28"/>
          <w:szCs w:val="28"/>
        </w:rPr>
      </w:pPr>
    </w:p>
    <w:p w:rsidR="00CA77CA" w:rsidRDefault="00CA77CA" w:rsidP="00C41864">
      <w:pPr>
        <w:tabs>
          <w:tab w:val="left" w:pos="2520"/>
        </w:tabs>
        <w:rPr>
          <w:rFonts w:ascii="Times" w:hAnsi="Times"/>
          <w:sz w:val="28"/>
          <w:szCs w:val="28"/>
        </w:rPr>
      </w:pPr>
    </w:p>
    <w:p w:rsidR="00CA77CA" w:rsidRDefault="00CA77CA" w:rsidP="00C41864">
      <w:pPr>
        <w:tabs>
          <w:tab w:val="left" w:pos="2520"/>
        </w:tabs>
        <w:rPr>
          <w:rFonts w:ascii="Times" w:hAnsi="Times"/>
          <w:sz w:val="28"/>
          <w:szCs w:val="28"/>
        </w:rPr>
      </w:pPr>
      <w:r>
        <w:rPr>
          <w:rFonts w:ascii="Times" w:hAnsi="Times"/>
          <w:sz w:val="28"/>
          <w:szCs w:val="28"/>
        </w:rPr>
        <w:t xml:space="preserve">//not finished, obvs have loads more </w:t>
      </w:r>
      <w:r w:rsidRPr="00CA77CA">
        <w:rPr>
          <w:rFonts w:ascii="Times" w:hAnsi="Times"/>
          <w:sz w:val="28"/>
          <w:szCs w:val="28"/>
        </w:rPr>
        <w:sym w:font="Wingdings" w:char="F04A"/>
      </w:r>
      <w:bookmarkStart w:id="0" w:name="_GoBack"/>
      <w:bookmarkEnd w:id="0"/>
    </w:p>
    <w:tbl>
      <w:tblPr>
        <w:tblStyle w:val="TableGrid"/>
        <w:tblW w:w="11070" w:type="dxa"/>
        <w:tblInd w:w="-1062" w:type="dxa"/>
        <w:tblLook w:val="04A0" w:firstRow="1" w:lastRow="0" w:firstColumn="1" w:lastColumn="0" w:noHBand="0" w:noVBand="1"/>
      </w:tblPr>
      <w:tblGrid>
        <w:gridCol w:w="722"/>
        <w:gridCol w:w="3015"/>
        <w:gridCol w:w="2743"/>
        <w:gridCol w:w="4590"/>
      </w:tblGrid>
      <w:tr w:rsidR="009E6E4F" w:rsidTr="009E6E4F">
        <w:tc>
          <w:tcPr>
            <w:tcW w:w="722" w:type="dxa"/>
          </w:tcPr>
          <w:p w:rsidR="009E6E4F" w:rsidRPr="009E6E4F" w:rsidRDefault="009E6E4F" w:rsidP="00C41864">
            <w:pPr>
              <w:tabs>
                <w:tab w:val="left" w:pos="2520"/>
              </w:tabs>
              <w:rPr>
                <w:rFonts w:ascii="Times" w:hAnsi="Times"/>
                <w:b/>
                <w:sz w:val="28"/>
                <w:szCs w:val="28"/>
              </w:rPr>
            </w:pPr>
            <w:r w:rsidRPr="009E6E4F">
              <w:rPr>
                <w:rFonts w:ascii="Times" w:hAnsi="Times"/>
                <w:b/>
                <w:sz w:val="28"/>
                <w:szCs w:val="28"/>
              </w:rPr>
              <w:t>No.:</w:t>
            </w:r>
          </w:p>
        </w:tc>
        <w:tc>
          <w:tcPr>
            <w:tcW w:w="3015" w:type="dxa"/>
          </w:tcPr>
          <w:p w:rsidR="009E6E4F" w:rsidRPr="009E6E4F" w:rsidRDefault="009E6E4F" w:rsidP="00C41864">
            <w:pPr>
              <w:tabs>
                <w:tab w:val="left" w:pos="2520"/>
              </w:tabs>
              <w:rPr>
                <w:rFonts w:ascii="Times" w:hAnsi="Times"/>
                <w:b/>
                <w:sz w:val="28"/>
                <w:szCs w:val="28"/>
              </w:rPr>
            </w:pPr>
            <w:r w:rsidRPr="009E6E4F">
              <w:rPr>
                <w:rFonts w:ascii="Times" w:hAnsi="Times"/>
                <w:b/>
                <w:sz w:val="28"/>
                <w:szCs w:val="28"/>
              </w:rPr>
              <w:t>Event:</w:t>
            </w:r>
          </w:p>
        </w:tc>
        <w:tc>
          <w:tcPr>
            <w:tcW w:w="2743" w:type="dxa"/>
          </w:tcPr>
          <w:p w:rsidR="009E6E4F" w:rsidRPr="009E6E4F" w:rsidRDefault="009E6E4F" w:rsidP="00C41864">
            <w:pPr>
              <w:tabs>
                <w:tab w:val="left" w:pos="2520"/>
              </w:tabs>
              <w:rPr>
                <w:rFonts w:ascii="Times" w:hAnsi="Times"/>
                <w:b/>
                <w:sz w:val="28"/>
                <w:szCs w:val="28"/>
              </w:rPr>
            </w:pPr>
            <w:r w:rsidRPr="009E6E4F">
              <w:rPr>
                <w:rFonts w:ascii="Times" w:hAnsi="Times"/>
                <w:b/>
                <w:sz w:val="28"/>
                <w:szCs w:val="28"/>
              </w:rPr>
              <w:t>Input:</w:t>
            </w:r>
          </w:p>
        </w:tc>
        <w:tc>
          <w:tcPr>
            <w:tcW w:w="4590" w:type="dxa"/>
          </w:tcPr>
          <w:p w:rsidR="009E6E4F" w:rsidRPr="009E6E4F" w:rsidRDefault="009E6E4F" w:rsidP="00C41864">
            <w:pPr>
              <w:tabs>
                <w:tab w:val="left" w:pos="2520"/>
              </w:tabs>
              <w:rPr>
                <w:rFonts w:ascii="Times" w:hAnsi="Times"/>
                <w:b/>
                <w:sz w:val="28"/>
                <w:szCs w:val="28"/>
              </w:rPr>
            </w:pPr>
            <w:r w:rsidRPr="009E6E4F">
              <w:rPr>
                <w:rFonts w:ascii="Times" w:hAnsi="Times"/>
                <w:b/>
                <w:sz w:val="28"/>
                <w:szCs w:val="28"/>
              </w:rPr>
              <w:t>Output:</w:t>
            </w:r>
          </w:p>
        </w:tc>
      </w:tr>
      <w:tr w:rsidR="009E6E4F" w:rsidTr="009E6E4F">
        <w:tc>
          <w:tcPr>
            <w:tcW w:w="722" w:type="dxa"/>
          </w:tcPr>
          <w:p w:rsidR="009E6E4F" w:rsidRDefault="009E6E4F" w:rsidP="00C41864">
            <w:pPr>
              <w:tabs>
                <w:tab w:val="left" w:pos="2520"/>
              </w:tabs>
              <w:rPr>
                <w:rFonts w:ascii="Times" w:hAnsi="Times"/>
                <w:sz w:val="28"/>
                <w:szCs w:val="28"/>
              </w:rPr>
            </w:pPr>
            <w:r>
              <w:rPr>
                <w:rFonts w:ascii="Times" w:hAnsi="Times"/>
                <w:sz w:val="28"/>
                <w:szCs w:val="28"/>
              </w:rPr>
              <w:t>1</w:t>
            </w:r>
          </w:p>
        </w:tc>
        <w:tc>
          <w:tcPr>
            <w:tcW w:w="3015" w:type="dxa"/>
          </w:tcPr>
          <w:p w:rsidR="009E6E4F" w:rsidRDefault="009E6E4F" w:rsidP="009E6E4F">
            <w:pPr>
              <w:tabs>
                <w:tab w:val="left" w:pos="2520"/>
              </w:tabs>
              <w:rPr>
                <w:rFonts w:ascii="Times" w:hAnsi="Times"/>
                <w:sz w:val="28"/>
                <w:szCs w:val="28"/>
              </w:rPr>
            </w:pPr>
            <w:r>
              <w:rPr>
                <w:rFonts w:ascii="Times" w:hAnsi="Times"/>
                <w:sz w:val="28"/>
                <w:szCs w:val="28"/>
              </w:rPr>
              <w:t>Customer submits apply settings.</w:t>
            </w:r>
          </w:p>
        </w:tc>
        <w:tc>
          <w:tcPr>
            <w:tcW w:w="2743" w:type="dxa"/>
          </w:tcPr>
          <w:p w:rsidR="009E6E4F" w:rsidRDefault="009E6E4F" w:rsidP="00C41864">
            <w:pPr>
              <w:tabs>
                <w:tab w:val="left" w:pos="2520"/>
              </w:tabs>
              <w:rPr>
                <w:rFonts w:ascii="Times" w:hAnsi="Times"/>
                <w:sz w:val="28"/>
                <w:szCs w:val="28"/>
              </w:rPr>
            </w:pPr>
            <w:r>
              <w:rPr>
                <w:rFonts w:ascii="Times" w:hAnsi="Times"/>
                <w:sz w:val="28"/>
                <w:szCs w:val="28"/>
              </w:rPr>
              <w:t>Chosen Settings</w:t>
            </w:r>
          </w:p>
        </w:tc>
        <w:tc>
          <w:tcPr>
            <w:tcW w:w="4590" w:type="dxa"/>
          </w:tcPr>
          <w:p w:rsidR="009E6E4F" w:rsidRPr="009E6E4F" w:rsidRDefault="009E6E4F" w:rsidP="009E6E4F">
            <w:pPr>
              <w:tabs>
                <w:tab w:val="left" w:pos="2520"/>
              </w:tabs>
              <w:rPr>
                <w:rFonts w:ascii="Times" w:hAnsi="Times"/>
                <w:sz w:val="28"/>
                <w:szCs w:val="28"/>
              </w:rPr>
            </w:pPr>
            <w:r w:rsidRPr="009E6E4F">
              <w:rPr>
                <w:rFonts w:ascii="Times" w:hAnsi="Times"/>
                <w:sz w:val="28"/>
                <w:szCs w:val="28"/>
              </w:rPr>
              <w:t>Save Confirmation or Error Saving</w:t>
            </w:r>
          </w:p>
        </w:tc>
      </w:tr>
      <w:tr w:rsidR="009E6E4F" w:rsidTr="009E6E4F">
        <w:tc>
          <w:tcPr>
            <w:tcW w:w="722" w:type="dxa"/>
          </w:tcPr>
          <w:p w:rsidR="009E6E4F" w:rsidRDefault="009E6E4F" w:rsidP="00C41864">
            <w:pPr>
              <w:tabs>
                <w:tab w:val="left" w:pos="2520"/>
              </w:tabs>
              <w:rPr>
                <w:rFonts w:ascii="Times" w:hAnsi="Times"/>
                <w:sz w:val="28"/>
                <w:szCs w:val="28"/>
              </w:rPr>
            </w:pPr>
            <w:r>
              <w:rPr>
                <w:rFonts w:ascii="Times" w:hAnsi="Times"/>
                <w:sz w:val="28"/>
                <w:szCs w:val="28"/>
              </w:rPr>
              <w:t>2</w:t>
            </w:r>
          </w:p>
        </w:tc>
        <w:tc>
          <w:tcPr>
            <w:tcW w:w="3015" w:type="dxa"/>
          </w:tcPr>
          <w:p w:rsidR="009E6E4F" w:rsidRDefault="009E6E4F" w:rsidP="00C41864">
            <w:pPr>
              <w:tabs>
                <w:tab w:val="left" w:pos="2520"/>
              </w:tabs>
              <w:rPr>
                <w:rFonts w:ascii="Times" w:hAnsi="Times"/>
                <w:sz w:val="28"/>
                <w:szCs w:val="28"/>
              </w:rPr>
            </w:pPr>
            <w:r>
              <w:rPr>
                <w:rFonts w:ascii="Times" w:hAnsi="Times"/>
                <w:sz w:val="28"/>
                <w:szCs w:val="28"/>
              </w:rPr>
              <w:t>Panic alarm pressed.</w:t>
            </w:r>
          </w:p>
        </w:tc>
        <w:tc>
          <w:tcPr>
            <w:tcW w:w="2743" w:type="dxa"/>
          </w:tcPr>
          <w:p w:rsidR="009E6E4F" w:rsidRDefault="009E6E4F" w:rsidP="00C41864">
            <w:pPr>
              <w:tabs>
                <w:tab w:val="left" w:pos="2520"/>
              </w:tabs>
              <w:rPr>
                <w:rFonts w:ascii="Times" w:hAnsi="Times"/>
                <w:sz w:val="28"/>
                <w:szCs w:val="28"/>
              </w:rPr>
            </w:pPr>
            <w:r>
              <w:rPr>
                <w:rFonts w:ascii="Times" w:hAnsi="Times"/>
                <w:sz w:val="28"/>
                <w:szCs w:val="28"/>
              </w:rPr>
              <w:t>User Id and PANIC</w:t>
            </w:r>
          </w:p>
        </w:tc>
        <w:tc>
          <w:tcPr>
            <w:tcW w:w="4590" w:type="dxa"/>
          </w:tcPr>
          <w:p w:rsidR="009E6E4F" w:rsidRDefault="009E6E4F" w:rsidP="00C41864">
            <w:pPr>
              <w:tabs>
                <w:tab w:val="left" w:pos="2520"/>
              </w:tabs>
              <w:rPr>
                <w:rFonts w:ascii="Times" w:hAnsi="Times"/>
                <w:sz w:val="28"/>
                <w:szCs w:val="28"/>
              </w:rPr>
            </w:pPr>
            <w:r w:rsidRPr="009E6E4F">
              <w:rPr>
                <w:rFonts w:ascii="Times" w:hAnsi="Times"/>
                <w:sz w:val="28"/>
                <w:szCs w:val="28"/>
                <w:highlight w:val="red"/>
              </w:rPr>
              <w:t>Notify guards? Next of kin? Continuous?</w:t>
            </w:r>
          </w:p>
        </w:tc>
      </w:tr>
      <w:tr w:rsidR="009E6E4F" w:rsidTr="009E6E4F">
        <w:tc>
          <w:tcPr>
            <w:tcW w:w="722" w:type="dxa"/>
          </w:tcPr>
          <w:p w:rsidR="009E6E4F" w:rsidRDefault="009E6E4F" w:rsidP="00C41864">
            <w:pPr>
              <w:tabs>
                <w:tab w:val="left" w:pos="2520"/>
              </w:tabs>
              <w:rPr>
                <w:rFonts w:ascii="Times" w:hAnsi="Times"/>
                <w:sz w:val="28"/>
                <w:szCs w:val="28"/>
              </w:rPr>
            </w:pPr>
            <w:r>
              <w:rPr>
                <w:rFonts w:ascii="Times" w:hAnsi="Times"/>
                <w:sz w:val="28"/>
                <w:szCs w:val="28"/>
              </w:rPr>
              <w:t>3</w:t>
            </w:r>
          </w:p>
        </w:tc>
        <w:tc>
          <w:tcPr>
            <w:tcW w:w="3015" w:type="dxa"/>
          </w:tcPr>
          <w:p w:rsidR="009E6E4F" w:rsidRDefault="009E6E4F" w:rsidP="00C41864">
            <w:pPr>
              <w:tabs>
                <w:tab w:val="left" w:pos="2520"/>
              </w:tabs>
              <w:rPr>
                <w:rFonts w:ascii="Times" w:hAnsi="Times"/>
                <w:sz w:val="28"/>
                <w:szCs w:val="28"/>
              </w:rPr>
            </w:pPr>
            <w:r>
              <w:rPr>
                <w:rFonts w:ascii="Times" w:hAnsi="Times"/>
                <w:sz w:val="28"/>
                <w:szCs w:val="28"/>
              </w:rPr>
              <w:t>Customer requests update.</w:t>
            </w:r>
          </w:p>
        </w:tc>
        <w:tc>
          <w:tcPr>
            <w:tcW w:w="2743" w:type="dxa"/>
          </w:tcPr>
          <w:p w:rsidR="009E6E4F" w:rsidRDefault="009E6E4F" w:rsidP="00C41864">
            <w:pPr>
              <w:tabs>
                <w:tab w:val="left" w:pos="2520"/>
              </w:tabs>
              <w:rPr>
                <w:rFonts w:ascii="Times" w:hAnsi="Times"/>
                <w:sz w:val="28"/>
                <w:szCs w:val="28"/>
              </w:rPr>
            </w:pPr>
            <w:r>
              <w:rPr>
                <w:rFonts w:ascii="Times" w:hAnsi="Times"/>
                <w:sz w:val="28"/>
                <w:szCs w:val="28"/>
              </w:rPr>
              <w:t>Update Request</w:t>
            </w:r>
          </w:p>
        </w:tc>
        <w:tc>
          <w:tcPr>
            <w:tcW w:w="4590" w:type="dxa"/>
          </w:tcPr>
          <w:p w:rsidR="009E6E4F" w:rsidRDefault="009E6E4F" w:rsidP="00C41864">
            <w:pPr>
              <w:tabs>
                <w:tab w:val="left" w:pos="2520"/>
              </w:tabs>
              <w:rPr>
                <w:rFonts w:ascii="Times" w:hAnsi="Times"/>
                <w:sz w:val="28"/>
                <w:szCs w:val="28"/>
              </w:rPr>
            </w:pPr>
            <w:r>
              <w:rPr>
                <w:rFonts w:ascii="Times" w:hAnsi="Times"/>
                <w:sz w:val="28"/>
                <w:szCs w:val="28"/>
              </w:rPr>
              <w:t>Twitter Text</w:t>
            </w:r>
          </w:p>
        </w:tc>
      </w:tr>
      <w:tr w:rsidR="009E6E4F" w:rsidTr="009E6E4F">
        <w:tc>
          <w:tcPr>
            <w:tcW w:w="722" w:type="dxa"/>
          </w:tcPr>
          <w:p w:rsidR="009E6E4F" w:rsidRDefault="009E6E4F" w:rsidP="00C41864">
            <w:pPr>
              <w:tabs>
                <w:tab w:val="left" w:pos="2520"/>
              </w:tabs>
              <w:rPr>
                <w:rFonts w:ascii="Times" w:hAnsi="Times"/>
                <w:sz w:val="28"/>
                <w:szCs w:val="28"/>
              </w:rPr>
            </w:pPr>
            <w:r>
              <w:rPr>
                <w:rFonts w:ascii="Times" w:hAnsi="Times"/>
                <w:sz w:val="28"/>
                <w:szCs w:val="28"/>
              </w:rPr>
              <w:t>4</w:t>
            </w:r>
          </w:p>
        </w:tc>
        <w:tc>
          <w:tcPr>
            <w:tcW w:w="3015" w:type="dxa"/>
          </w:tcPr>
          <w:p w:rsidR="009E6E4F" w:rsidRDefault="009E6E4F" w:rsidP="00C41864">
            <w:pPr>
              <w:tabs>
                <w:tab w:val="left" w:pos="2520"/>
              </w:tabs>
              <w:rPr>
                <w:rFonts w:ascii="Times" w:hAnsi="Times"/>
                <w:sz w:val="28"/>
                <w:szCs w:val="28"/>
              </w:rPr>
            </w:pPr>
            <w:r>
              <w:rPr>
                <w:rFonts w:ascii="Times" w:hAnsi="Times"/>
                <w:sz w:val="28"/>
                <w:szCs w:val="28"/>
              </w:rPr>
              <w:t>Customer enters account number on log in.</w:t>
            </w:r>
          </w:p>
        </w:tc>
        <w:tc>
          <w:tcPr>
            <w:tcW w:w="2743" w:type="dxa"/>
          </w:tcPr>
          <w:p w:rsidR="009E6E4F" w:rsidRDefault="009E6E4F" w:rsidP="00C41864">
            <w:pPr>
              <w:tabs>
                <w:tab w:val="left" w:pos="2520"/>
              </w:tabs>
              <w:rPr>
                <w:rFonts w:ascii="Times" w:hAnsi="Times"/>
                <w:sz w:val="28"/>
                <w:szCs w:val="28"/>
              </w:rPr>
            </w:pPr>
            <w:r>
              <w:rPr>
                <w:rFonts w:ascii="Times" w:hAnsi="Times"/>
                <w:sz w:val="28"/>
                <w:szCs w:val="28"/>
              </w:rPr>
              <w:t>Household account number</w:t>
            </w:r>
          </w:p>
        </w:tc>
        <w:tc>
          <w:tcPr>
            <w:tcW w:w="4590" w:type="dxa"/>
          </w:tcPr>
          <w:p w:rsidR="009E6E4F" w:rsidRDefault="009E6E4F" w:rsidP="00C41864">
            <w:pPr>
              <w:tabs>
                <w:tab w:val="left" w:pos="2520"/>
              </w:tabs>
              <w:rPr>
                <w:rFonts w:ascii="Times" w:hAnsi="Times"/>
                <w:sz w:val="28"/>
                <w:szCs w:val="28"/>
              </w:rPr>
            </w:pPr>
            <w:r>
              <w:rPr>
                <w:rFonts w:ascii="Times" w:hAnsi="Times"/>
                <w:sz w:val="28"/>
                <w:szCs w:val="28"/>
              </w:rPr>
              <w:t>Selection of profiles to choose from</w:t>
            </w:r>
          </w:p>
        </w:tc>
      </w:tr>
    </w:tbl>
    <w:p w:rsidR="00C41864" w:rsidRDefault="00C41864" w:rsidP="00C41864">
      <w:pPr>
        <w:tabs>
          <w:tab w:val="left" w:pos="2520"/>
        </w:tabs>
        <w:rPr>
          <w:rFonts w:ascii="Times" w:hAnsi="Times"/>
          <w:sz w:val="28"/>
          <w:szCs w:val="28"/>
        </w:rPr>
      </w:pPr>
    </w:p>
    <w:p w:rsidR="00CA77CA" w:rsidRPr="00CA77CA" w:rsidRDefault="00CA77CA" w:rsidP="00C41864">
      <w:pPr>
        <w:tabs>
          <w:tab w:val="left" w:pos="2520"/>
        </w:tabs>
        <w:rPr>
          <w:rFonts w:ascii="Times" w:hAnsi="Times"/>
          <w:b/>
          <w:sz w:val="28"/>
          <w:szCs w:val="28"/>
        </w:rPr>
      </w:pPr>
      <w:r w:rsidRPr="00CA77CA">
        <w:rPr>
          <w:rFonts w:ascii="Times" w:hAnsi="Times"/>
          <w:b/>
          <w:sz w:val="28"/>
          <w:szCs w:val="28"/>
        </w:rPr>
        <w:t>7.3 Product Use Case List</w:t>
      </w:r>
    </w:p>
    <w:sectPr w:rsidR="00CA77CA" w:rsidRPr="00CA77CA" w:rsidSect="00004AA1">
      <w:footerReference w:type="even" r:id="rId9"/>
      <w:footerReference w:type="default" r:id="rId1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E4F" w:rsidRDefault="009E6E4F" w:rsidP="007B357F">
      <w:r>
        <w:separator/>
      </w:r>
    </w:p>
  </w:endnote>
  <w:endnote w:type="continuationSeparator" w:id="0">
    <w:p w:rsidR="009E6E4F" w:rsidRDefault="009E6E4F" w:rsidP="007B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E4F" w:rsidRDefault="009E6E4F" w:rsidP="007B35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6E4F" w:rsidRDefault="009E6E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E4F" w:rsidRDefault="009E6E4F" w:rsidP="007B35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77CA">
      <w:rPr>
        <w:rStyle w:val="PageNumber"/>
        <w:noProof/>
      </w:rPr>
      <w:t>1</w:t>
    </w:r>
    <w:r>
      <w:rPr>
        <w:rStyle w:val="PageNumber"/>
      </w:rPr>
      <w:fldChar w:fldCharType="end"/>
    </w:r>
  </w:p>
  <w:p w:rsidR="009E6E4F" w:rsidRDefault="009E6E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E4F" w:rsidRDefault="009E6E4F" w:rsidP="007B357F">
      <w:r>
        <w:separator/>
      </w:r>
    </w:p>
  </w:footnote>
  <w:footnote w:type="continuationSeparator" w:id="0">
    <w:p w:rsidR="009E6E4F" w:rsidRDefault="009E6E4F" w:rsidP="007B35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78B7527"/>
    <w:multiLevelType w:val="hybridMultilevel"/>
    <w:tmpl w:val="72C8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671758"/>
    <w:multiLevelType w:val="hybridMultilevel"/>
    <w:tmpl w:val="98EAD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B7F5A"/>
    <w:multiLevelType w:val="hybridMultilevel"/>
    <w:tmpl w:val="6AC2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8E58BF"/>
    <w:multiLevelType w:val="hybridMultilevel"/>
    <w:tmpl w:val="B962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6329B72">
      <w:start w:val="6"/>
      <w:numFmt w:val="bullet"/>
      <w:lvlText w:val="-"/>
      <w:lvlJc w:val="left"/>
      <w:pPr>
        <w:ind w:left="2160" w:hanging="360"/>
      </w:pPr>
      <w:rPr>
        <w:rFonts w:ascii="Times" w:eastAsiaTheme="minorEastAsia" w:hAnsi="Time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877CD8"/>
    <w:multiLevelType w:val="multilevel"/>
    <w:tmpl w:val="792A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7"/>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AA1"/>
    <w:rsid w:val="00004AA1"/>
    <w:rsid w:val="000743B6"/>
    <w:rsid w:val="003D5523"/>
    <w:rsid w:val="00487848"/>
    <w:rsid w:val="004A2862"/>
    <w:rsid w:val="006A2795"/>
    <w:rsid w:val="006C5834"/>
    <w:rsid w:val="007B357F"/>
    <w:rsid w:val="009E6E4F"/>
    <w:rsid w:val="00C41864"/>
    <w:rsid w:val="00C4586A"/>
    <w:rsid w:val="00CA77CA"/>
    <w:rsid w:val="00ED5B1D"/>
    <w:rsid w:val="00FD20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CF26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279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B357F"/>
    <w:pPr>
      <w:tabs>
        <w:tab w:val="center" w:pos="4320"/>
        <w:tab w:val="right" w:pos="8640"/>
      </w:tabs>
    </w:pPr>
  </w:style>
  <w:style w:type="character" w:customStyle="1" w:styleId="FooterChar">
    <w:name w:val="Footer Char"/>
    <w:basedOn w:val="DefaultParagraphFont"/>
    <w:link w:val="Footer"/>
    <w:uiPriority w:val="99"/>
    <w:rsid w:val="007B357F"/>
  </w:style>
  <w:style w:type="character" w:styleId="PageNumber">
    <w:name w:val="page number"/>
    <w:basedOn w:val="DefaultParagraphFont"/>
    <w:uiPriority w:val="99"/>
    <w:semiHidden/>
    <w:unhideWhenUsed/>
    <w:rsid w:val="007B357F"/>
  </w:style>
  <w:style w:type="paragraph" w:styleId="ListParagraph">
    <w:name w:val="List Paragraph"/>
    <w:basedOn w:val="Normal"/>
    <w:uiPriority w:val="34"/>
    <w:qFormat/>
    <w:rsid w:val="007B357F"/>
    <w:pPr>
      <w:ind w:left="720"/>
      <w:contextualSpacing/>
    </w:pPr>
  </w:style>
  <w:style w:type="character" w:customStyle="1" w:styleId="Heading2Char">
    <w:name w:val="Heading 2 Char"/>
    <w:basedOn w:val="DefaultParagraphFont"/>
    <w:link w:val="Heading2"/>
    <w:uiPriority w:val="9"/>
    <w:rsid w:val="006A2795"/>
    <w:rPr>
      <w:rFonts w:ascii="Times" w:hAnsi="Times"/>
      <w:b/>
      <w:bCs/>
      <w:sz w:val="36"/>
      <w:szCs w:val="36"/>
    </w:rPr>
  </w:style>
  <w:style w:type="paragraph" w:styleId="NormalWeb">
    <w:name w:val="Normal (Web)"/>
    <w:basedOn w:val="Normal"/>
    <w:uiPriority w:val="99"/>
    <w:semiHidden/>
    <w:unhideWhenUsed/>
    <w:rsid w:val="006A2795"/>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D20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279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B357F"/>
    <w:pPr>
      <w:tabs>
        <w:tab w:val="center" w:pos="4320"/>
        <w:tab w:val="right" w:pos="8640"/>
      </w:tabs>
    </w:pPr>
  </w:style>
  <w:style w:type="character" w:customStyle="1" w:styleId="FooterChar">
    <w:name w:val="Footer Char"/>
    <w:basedOn w:val="DefaultParagraphFont"/>
    <w:link w:val="Footer"/>
    <w:uiPriority w:val="99"/>
    <w:rsid w:val="007B357F"/>
  </w:style>
  <w:style w:type="character" w:styleId="PageNumber">
    <w:name w:val="page number"/>
    <w:basedOn w:val="DefaultParagraphFont"/>
    <w:uiPriority w:val="99"/>
    <w:semiHidden/>
    <w:unhideWhenUsed/>
    <w:rsid w:val="007B357F"/>
  </w:style>
  <w:style w:type="paragraph" w:styleId="ListParagraph">
    <w:name w:val="List Paragraph"/>
    <w:basedOn w:val="Normal"/>
    <w:uiPriority w:val="34"/>
    <w:qFormat/>
    <w:rsid w:val="007B357F"/>
    <w:pPr>
      <w:ind w:left="720"/>
      <w:contextualSpacing/>
    </w:pPr>
  </w:style>
  <w:style w:type="character" w:customStyle="1" w:styleId="Heading2Char">
    <w:name w:val="Heading 2 Char"/>
    <w:basedOn w:val="DefaultParagraphFont"/>
    <w:link w:val="Heading2"/>
    <w:uiPriority w:val="9"/>
    <w:rsid w:val="006A2795"/>
    <w:rPr>
      <w:rFonts w:ascii="Times" w:hAnsi="Times"/>
      <w:b/>
      <w:bCs/>
      <w:sz w:val="36"/>
      <w:szCs w:val="36"/>
    </w:rPr>
  </w:style>
  <w:style w:type="paragraph" w:styleId="NormalWeb">
    <w:name w:val="Normal (Web)"/>
    <w:basedOn w:val="Normal"/>
    <w:uiPriority w:val="99"/>
    <w:semiHidden/>
    <w:unhideWhenUsed/>
    <w:rsid w:val="006A2795"/>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D20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317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12752-48F3-D84D-ABD8-BF6414B71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1048</Words>
  <Characters>5978</Characters>
  <Application>Microsoft Macintosh Word</Application>
  <DocSecurity>0</DocSecurity>
  <Lines>49</Lines>
  <Paragraphs>14</Paragraphs>
  <ScaleCrop>false</ScaleCrop>
  <Company>Pivotal</Company>
  <LinksUpToDate>false</LinksUpToDate>
  <CharactersWithSpaces>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Costelloe</dc:creator>
  <cp:keywords/>
  <dc:description/>
  <cp:lastModifiedBy>Lorna Costelloe</cp:lastModifiedBy>
  <cp:revision>1</cp:revision>
  <dcterms:created xsi:type="dcterms:W3CDTF">2016-04-21T09:36:00Z</dcterms:created>
  <dcterms:modified xsi:type="dcterms:W3CDTF">2016-04-21T12:05:00Z</dcterms:modified>
</cp:coreProperties>
</file>